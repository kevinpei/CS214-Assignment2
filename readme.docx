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B6B" w:rsidRPr="008D0B6B" w:rsidRDefault="001A06F4" w:rsidP="008D0B6B">
      <w:pPr>
        <w:spacing w:line="660" w:lineRule="exact"/>
        <w:ind w:left="63" w:right="54"/>
        <w:rPr>
          <w:rFonts w:ascii="Calibri Light" w:eastAsia="Calibri Light" w:hAnsi="Calibri Light" w:cs="Calibri Light"/>
          <w:spacing w:val="-9"/>
          <w:position w:val="2"/>
          <w:sz w:val="24"/>
          <w:szCs w:val="24"/>
        </w:rPr>
      </w:pPr>
      <w:r>
        <w:rPr>
          <w:rFonts w:ascii="Calibri Light" w:eastAsia="Calibri Light" w:hAnsi="Calibri Light" w:cs="Calibri Light"/>
          <w:spacing w:val="-9"/>
          <w:position w:val="2"/>
          <w:sz w:val="24"/>
          <w:szCs w:val="24"/>
        </w:rPr>
        <w:t>Kenneth Zhang and Kevin Pei</w:t>
      </w:r>
    </w:p>
    <w:p w:rsidR="00734112" w:rsidRPr="001A06F4" w:rsidRDefault="00265AE2">
      <w:pPr>
        <w:spacing w:line="660" w:lineRule="exact"/>
        <w:ind w:left="63" w:right="54"/>
        <w:jc w:val="center"/>
        <w:rPr>
          <w:rFonts w:ascii="Calibri Light" w:eastAsia="Calibri Light" w:hAnsi="Calibri Light" w:cs="Calibri Light"/>
          <w:sz w:val="48"/>
          <w:szCs w:val="56"/>
        </w:rPr>
      </w:pPr>
      <w:r w:rsidRPr="001A06F4">
        <w:rPr>
          <w:rFonts w:ascii="Calibri Light" w:eastAsia="Calibri Light" w:hAnsi="Calibri Light" w:cs="Calibri Light"/>
          <w:spacing w:val="-9"/>
          <w:position w:val="2"/>
          <w:sz w:val="48"/>
          <w:szCs w:val="56"/>
        </w:rPr>
        <w:t>C</w:t>
      </w:r>
      <w:r w:rsidRPr="001A06F4">
        <w:rPr>
          <w:rFonts w:ascii="Calibri Light" w:eastAsia="Calibri Light" w:hAnsi="Calibri Light" w:cs="Calibri Light"/>
          <w:position w:val="2"/>
          <w:sz w:val="48"/>
          <w:szCs w:val="56"/>
        </w:rPr>
        <w:t>S</w:t>
      </w:r>
      <w:r w:rsidRPr="001A06F4">
        <w:rPr>
          <w:rFonts w:ascii="Calibri Light" w:eastAsia="Calibri Light" w:hAnsi="Calibri Light" w:cs="Calibri Light"/>
          <w:spacing w:val="-23"/>
          <w:position w:val="2"/>
          <w:sz w:val="48"/>
          <w:szCs w:val="56"/>
        </w:rPr>
        <w:t xml:space="preserve"> </w:t>
      </w:r>
      <w:r w:rsidRPr="001A06F4">
        <w:rPr>
          <w:rFonts w:ascii="Calibri Light" w:eastAsia="Calibri Light" w:hAnsi="Calibri Light" w:cs="Calibri Light"/>
          <w:spacing w:val="-10"/>
          <w:position w:val="2"/>
          <w:sz w:val="48"/>
          <w:szCs w:val="56"/>
        </w:rPr>
        <w:t>214</w:t>
      </w:r>
      <w:r w:rsidRPr="001A06F4">
        <w:rPr>
          <w:rFonts w:ascii="Calibri Light" w:eastAsia="Calibri Light" w:hAnsi="Calibri Light" w:cs="Calibri Light"/>
          <w:position w:val="2"/>
          <w:sz w:val="48"/>
          <w:szCs w:val="56"/>
        </w:rPr>
        <w:t>:</w:t>
      </w:r>
      <w:r w:rsidRPr="001A06F4">
        <w:rPr>
          <w:rFonts w:ascii="Calibri Light" w:eastAsia="Calibri Light" w:hAnsi="Calibri Light" w:cs="Calibri Light"/>
          <w:spacing w:val="-19"/>
          <w:position w:val="2"/>
          <w:sz w:val="48"/>
          <w:szCs w:val="56"/>
        </w:rPr>
        <w:t xml:space="preserve"> </w:t>
      </w:r>
      <w:r w:rsidRPr="001A06F4">
        <w:rPr>
          <w:rFonts w:ascii="Calibri Light" w:eastAsia="Calibri Light" w:hAnsi="Calibri Light" w:cs="Calibri Light"/>
          <w:spacing w:val="-18"/>
          <w:position w:val="2"/>
          <w:sz w:val="48"/>
          <w:szCs w:val="56"/>
        </w:rPr>
        <w:t>S</w:t>
      </w:r>
      <w:r w:rsidRPr="001A06F4">
        <w:rPr>
          <w:rFonts w:ascii="Calibri Light" w:eastAsia="Calibri Light" w:hAnsi="Calibri Light" w:cs="Calibri Light"/>
          <w:spacing w:val="-16"/>
          <w:position w:val="2"/>
          <w:sz w:val="48"/>
          <w:szCs w:val="56"/>
        </w:rPr>
        <w:t>y</w:t>
      </w:r>
      <w:r w:rsidRPr="001A06F4">
        <w:rPr>
          <w:rFonts w:ascii="Calibri Light" w:eastAsia="Calibri Light" w:hAnsi="Calibri Light" w:cs="Calibri Light"/>
          <w:spacing w:val="-17"/>
          <w:position w:val="2"/>
          <w:sz w:val="48"/>
          <w:szCs w:val="56"/>
        </w:rPr>
        <w:t>s</w:t>
      </w:r>
      <w:r w:rsidRPr="001A06F4">
        <w:rPr>
          <w:rFonts w:ascii="Calibri Light" w:eastAsia="Calibri Light" w:hAnsi="Calibri Light" w:cs="Calibri Light"/>
          <w:spacing w:val="-13"/>
          <w:position w:val="2"/>
          <w:sz w:val="48"/>
          <w:szCs w:val="56"/>
        </w:rPr>
        <w:t>t</w:t>
      </w:r>
      <w:r w:rsidRPr="001A06F4">
        <w:rPr>
          <w:rFonts w:ascii="Calibri Light" w:eastAsia="Calibri Light" w:hAnsi="Calibri Light" w:cs="Calibri Light"/>
          <w:spacing w:val="-10"/>
          <w:position w:val="2"/>
          <w:sz w:val="48"/>
          <w:szCs w:val="56"/>
        </w:rPr>
        <w:t>em</w:t>
      </w:r>
      <w:r w:rsidRPr="001A06F4">
        <w:rPr>
          <w:rFonts w:ascii="Calibri Light" w:eastAsia="Calibri Light" w:hAnsi="Calibri Light" w:cs="Calibri Light"/>
          <w:position w:val="2"/>
          <w:sz w:val="48"/>
          <w:szCs w:val="56"/>
        </w:rPr>
        <w:t>s</w:t>
      </w:r>
      <w:r w:rsidRPr="001A06F4">
        <w:rPr>
          <w:rFonts w:ascii="Calibri Light" w:eastAsia="Calibri Light" w:hAnsi="Calibri Light" w:cs="Calibri Light"/>
          <w:spacing w:val="-25"/>
          <w:position w:val="2"/>
          <w:sz w:val="48"/>
          <w:szCs w:val="56"/>
        </w:rPr>
        <w:t xml:space="preserve"> </w:t>
      </w:r>
      <w:r w:rsidRPr="001A06F4">
        <w:rPr>
          <w:rFonts w:ascii="Calibri Light" w:eastAsia="Calibri Light" w:hAnsi="Calibri Light" w:cs="Calibri Light"/>
          <w:spacing w:val="-15"/>
          <w:position w:val="2"/>
          <w:sz w:val="48"/>
          <w:szCs w:val="56"/>
        </w:rPr>
        <w:t>P</w:t>
      </w:r>
      <w:r w:rsidRPr="001A06F4">
        <w:rPr>
          <w:rFonts w:ascii="Calibri Light" w:eastAsia="Calibri Light" w:hAnsi="Calibri Light" w:cs="Calibri Light"/>
          <w:spacing w:val="-22"/>
          <w:position w:val="2"/>
          <w:sz w:val="48"/>
          <w:szCs w:val="56"/>
        </w:rPr>
        <w:t>r</w:t>
      </w:r>
      <w:r w:rsidRPr="001A06F4">
        <w:rPr>
          <w:rFonts w:ascii="Calibri Light" w:eastAsia="Calibri Light" w:hAnsi="Calibri Light" w:cs="Calibri Light"/>
          <w:spacing w:val="-8"/>
          <w:position w:val="2"/>
          <w:sz w:val="48"/>
          <w:szCs w:val="56"/>
        </w:rPr>
        <w:t>o</w:t>
      </w:r>
      <w:r w:rsidRPr="001A06F4">
        <w:rPr>
          <w:rFonts w:ascii="Calibri Light" w:eastAsia="Calibri Light" w:hAnsi="Calibri Light" w:cs="Calibri Light"/>
          <w:spacing w:val="-10"/>
          <w:position w:val="2"/>
          <w:sz w:val="48"/>
          <w:szCs w:val="56"/>
        </w:rPr>
        <w:t>g</w:t>
      </w:r>
      <w:r w:rsidRPr="001A06F4">
        <w:rPr>
          <w:rFonts w:ascii="Calibri Light" w:eastAsia="Calibri Light" w:hAnsi="Calibri Light" w:cs="Calibri Light"/>
          <w:spacing w:val="-20"/>
          <w:position w:val="2"/>
          <w:sz w:val="48"/>
          <w:szCs w:val="56"/>
        </w:rPr>
        <w:t>r</w:t>
      </w:r>
      <w:r w:rsidRPr="001A06F4">
        <w:rPr>
          <w:rFonts w:ascii="Calibri Light" w:eastAsia="Calibri Light" w:hAnsi="Calibri Light" w:cs="Calibri Light"/>
          <w:spacing w:val="-9"/>
          <w:position w:val="2"/>
          <w:sz w:val="48"/>
          <w:szCs w:val="56"/>
        </w:rPr>
        <w:t>a</w:t>
      </w:r>
      <w:r w:rsidRPr="001A06F4">
        <w:rPr>
          <w:rFonts w:ascii="Calibri Light" w:eastAsia="Calibri Light" w:hAnsi="Calibri Light" w:cs="Calibri Light"/>
          <w:spacing w:val="-10"/>
          <w:position w:val="2"/>
          <w:sz w:val="48"/>
          <w:szCs w:val="56"/>
        </w:rPr>
        <w:t>mm</w:t>
      </w:r>
      <w:r w:rsidRPr="001A06F4">
        <w:rPr>
          <w:rFonts w:ascii="Calibri Light" w:eastAsia="Calibri Light" w:hAnsi="Calibri Light" w:cs="Calibri Light"/>
          <w:spacing w:val="-11"/>
          <w:position w:val="2"/>
          <w:sz w:val="48"/>
          <w:szCs w:val="56"/>
        </w:rPr>
        <w:t>i</w:t>
      </w:r>
      <w:r w:rsidRPr="001A06F4">
        <w:rPr>
          <w:rFonts w:ascii="Calibri Light" w:eastAsia="Calibri Light" w:hAnsi="Calibri Light" w:cs="Calibri Light"/>
          <w:spacing w:val="-10"/>
          <w:position w:val="2"/>
          <w:sz w:val="48"/>
          <w:szCs w:val="56"/>
        </w:rPr>
        <w:t>n</w:t>
      </w:r>
      <w:r w:rsidRPr="001A06F4">
        <w:rPr>
          <w:rFonts w:ascii="Calibri Light" w:eastAsia="Calibri Light" w:hAnsi="Calibri Light" w:cs="Calibri Light"/>
          <w:spacing w:val="-6"/>
          <w:position w:val="2"/>
          <w:sz w:val="48"/>
          <w:szCs w:val="56"/>
        </w:rPr>
        <w:t>g</w:t>
      </w:r>
      <w:r w:rsidRPr="001A06F4">
        <w:rPr>
          <w:rFonts w:ascii="Calibri Light" w:eastAsia="Calibri Light" w:hAnsi="Calibri Light" w:cs="Calibri Light"/>
          <w:position w:val="2"/>
          <w:sz w:val="48"/>
          <w:szCs w:val="56"/>
        </w:rPr>
        <w:t>,</w:t>
      </w:r>
      <w:r w:rsidRPr="001A06F4">
        <w:rPr>
          <w:rFonts w:ascii="Calibri Light" w:eastAsia="Calibri Light" w:hAnsi="Calibri Light" w:cs="Calibri Light"/>
          <w:spacing w:val="-31"/>
          <w:position w:val="2"/>
          <w:sz w:val="48"/>
          <w:szCs w:val="56"/>
        </w:rPr>
        <w:t xml:space="preserve"> </w:t>
      </w:r>
      <w:r w:rsidRPr="001A06F4">
        <w:rPr>
          <w:rFonts w:ascii="Calibri Light" w:eastAsia="Calibri Light" w:hAnsi="Calibri Light" w:cs="Calibri Light"/>
          <w:spacing w:val="-8"/>
          <w:position w:val="2"/>
          <w:sz w:val="48"/>
          <w:szCs w:val="56"/>
        </w:rPr>
        <w:t>S</w:t>
      </w:r>
      <w:r w:rsidRPr="001A06F4">
        <w:rPr>
          <w:rFonts w:ascii="Calibri Light" w:eastAsia="Calibri Light" w:hAnsi="Calibri Light" w:cs="Calibri Light"/>
          <w:spacing w:val="-10"/>
          <w:position w:val="2"/>
          <w:sz w:val="48"/>
          <w:szCs w:val="56"/>
        </w:rPr>
        <w:t>p</w:t>
      </w:r>
      <w:r w:rsidRPr="001A06F4">
        <w:rPr>
          <w:rFonts w:ascii="Calibri Light" w:eastAsia="Calibri Light" w:hAnsi="Calibri Light" w:cs="Calibri Light"/>
          <w:spacing w:val="-11"/>
          <w:position w:val="2"/>
          <w:sz w:val="48"/>
          <w:szCs w:val="56"/>
        </w:rPr>
        <w:t>ri</w:t>
      </w:r>
      <w:r w:rsidRPr="001A06F4">
        <w:rPr>
          <w:rFonts w:ascii="Calibri Light" w:eastAsia="Calibri Light" w:hAnsi="Calibri Light" w:cs="Calibri Light"/>
          <w:spacing w:val="-10"/>
          <w:position w:val="2"/>
          <w:sz w:val="48"/>
          <w:szCs w:val="56"/>
        </w:rPr>
        <w:t>n</w:t>
      </w:r>
      <w:r w:rsidRPr="001A06F4">
        <w:rPr>
          <w:rFonts w:ascii="Calibri Light" w:eastAsia="Calibri Light" w:hAnsi="Calibri Light" w:cs="Calibri Light"/>
          <w:position w:val="2"/>
          <w:sz w:val="48"/>
          <w:szCs w:val="56"/>
        </w:rPr>
        <w:t>g</w:t>
      </w:r>
      <w:r w:rsidRPr="001A06F4">
        <w:rPr>
          <w:rFonts w:ascii="Calibri Light" w:eastAsia="Calibri Light" w:hAnsi="Calibri Light" w:cs="Calibri Light"/>
          <w:spacing w:val="-19"/>
          <w:position w:val="2"/>
          <w:sz w:val="48"/>
          <w:szCs w:val="56"/>
        </w:rPr>
        <w:t xml:space="preserve"> </w:t>
      </w:r>
      <w:r w:rsidRPr="001A06F4">
        <w:rPr>
          <w:rFonts w:ascii="Calibri Light" w:eastAsia="Calibri Light" w:hAnsi="Calibri Light" w:cs="Calibri Light"/>
          <w:spacing w:val="-10"/>
          <w:position w:val="2"/>
          <w:sz w:val="48"/>
          <w:szCs w:val="56"/>
        </w:rPr>
        <w:t>201</w:t>
      </w:r>
      <w:r w:rsidRPr="001A06F4">
        <w:rPr>
          <w:rFonts w:ascii="Calibri Light" w:eastAsia="Calibri Light" w:hAnsi="Calibri Light" w:cs="Calibri Light"/>
          <w:position w:val="2"/>
          <w:sz w:val="48"/>
          <w:szCs w:val="56"/>
        </w:rPr>
        <w:t>7</w:t>
      </w:r>
    </w:p>
    <w:p w:rsidR="00734112" w:rsidRPr="001A06F4" w:rsidRDefault="00265AE2">
      <w:pPr>
        <w:spacing w:line="660" w:lineRule="exact"/>
        <w:ind w:left="1692" w:right="1682"/>
        <w:jc w:val="center"/>
        <w:rPr>
          <w:rFonts w:ascii="Calibri Light" w:eastAsia="Calibri Light" w:hAnsi="Calibri Light" w:cs="Calibri Light"/>
          <w:sz w:val="48"/>
          <w:szCs w:val="56"/>
        </w:rPr>
      </w:pPr>
      <w:r w:rsidRPr="001A06F4">
        <w:rPr>
          <w:rFonts w:ascii="Calibri Light" w:eastAsia="Calibri Light" w:hAnsi="Calibri Light" w:cs="Calibri Light"/>
          <w:spacing w:val="-10"/>
          <w:position w:val="1"/>
          <w:sz w:val="48"/>
          <w:szCs w:val="56"/>
        </w:rPr>
        <w:t>Ass</w:t>
      </w:r>
      <w:r w:rsidRPr="001A06F4">
        <w:rPr>
          <w:rFonts w:ascii="Calibri Light" w:eastAsia="Calibri Light" w:hAnsi="Calibri Light" w:cs="Calibri Light"/>
          <w:spacing w:val="-11"/>
          <w:position w:val="1"/>
          <w:sz w:val="48"/>
          <w:szCs w:val="56"/>
        </w:rPr>
        <w:t>i</w:t>
      </w:r>
      <w:r w:rsidRPr="001A06F4">
        <w:rPr>
          <w:rFonts w:ascii="Calibri Light" w:eastAsia="Calibri Light" w:hAnsi="Calibri Light" w:cs="Calibri Light"/>
          <w:spacing w:val="-10"/>
          <w:position w:val="1"/>
          <w:sz w:val="48"/>
          <w:szCs w:val="56"/>
        </w:rPr>
        <w:t>g</w:t>
      </w:r>
      <w:r w:rsidRPr="001A06F4">
        <w:rPr>
          <w:rFonts w:ascii="Calibri Light" w:eastAsia="Calibri Light" w:hAnsi="Calibri Light" w:cs="Calibri Light"/>
          <w:spacing w:val="-8"/>
          <w:position w:val="1"/>
          <w:sz w:val="48"/>
          <w:szCs w:val="56"/>
        </w:rPr>
        <w:t>n</w:t>
      </w:r>
      <w:r w:rsidRPr="001A06F4">
        <w:rPr>
          <w:rFonts w:ascii="Calibri Light" w:eastAsia="Calibri Light" w:hAnsi="Calibri Light" w:cs="Calibri Light"/>
          <w:spacing w:val="-10"/>
          <w:position w:val="1"/>
          <w:sz w:val="48"/>
          <w:szCs w:val="56"/>
        </w:rPr>
        <w:t>me</w:t>
      </w:r>
      <w:r w:rsidRPr="001A06F4">
        <w:rPr>
          <w:rFonts w:ascii="Calibri Light" w:eastAsia="Calibri Light" w:hAnsi="Calibri Light" w:cs="Calibri Light"/>
          <w:spacing w:val="-15"/>
          <w:position w:val="1"/>
          <w:sz w:val="48"/>
          <w:szCs w:val="56"/>
        </w:rPr>
        <w:t>n</w:t>
      </w:r>
      <w:r w:rsidRPr="001A06F4">
        <w:rPr>
          <w:rFonts w:ascii="Calibri Light" w:eastAsia="Calibri Light" w:hAnsi="Calibri Light" w:cs="Calibri Light"/>
          <w:position w:val="1"/>
          <w:sz w:val="48"/>
          <w:szCs w:val="56"/>
        </w:rPr>
        <w:t>t</w:t>
      </w:r>
      <w:r w:rsidRPr="001A06F4">
        <w:rPr>
          <w:rFonts w:ascii="Calibri Light" w:eastAsia="Calibri Light" w:hAnsi="Calibri Light" w:cs="Calibri Light"/>
          <w:spacing w:val="-28"/>
          <w:position w:val="1"/>
          <w:sz w:val="48"/>
          <w:szCs w:val="56"/>
        </w:rPr>
        <w:t xml:space="preserve"> </w:t>
      </w:r>
      <w:r w:rsidR="001A06F4" w:rsidRPr="001A06F4">
        <w:rPr>
          <w:rFonts w:ascii="Calibri Light" w:eastAsia="Calibri Light" w:hAnsi="Calibri Light" w:cs="Calibri Light"/>
          <w:spacing w:val="-10"/>
          <w:position w:val="1"/>
          <w:sz w:val="48"/>
          <w:szCs w:val="56"/>
        </w:rPr>
        <w:t>2</w:t>
      </w:r>
      <w:r w:rsidRPr="001A06F4">
        <w:rPr>
          <w:rFonts w:ascii="Calibri Light" w:eastAsia="Calibri Light" w:hAnsi="Calibri Light" w:cs="Calibri Light"/>
          <w:position w:val="1"/>
          <w:sz w:val="48"/>
          <w:szCs w:val="56"/>
        </w:rPr>
        <w:t>:</w:t>
      </w:r>
      <w:r w:rsidRPr="001A06F4">
        <w:rPr>
          <w:rFonts w:ascii="Calibri Light" w:eastAsia="Calibri Light" w:hAnsi="Calibri Light" w:cs="Calibri Light"/>
          <w:spacing w:val="-19"/>
          <w:position w:val="1"/>
          <w:sz w:val="48"/>
          <w:szCs w:val="56"/>
        </w:rPr>
        <w:t xml:space="preserve"> </w:t>
      </w:r>
      <w:r w:rsidR="001A06F4" w:rsidRPr="001A06F4">
        <w:rPr>
          <w:rFonts w:ascii="Calibri Light" w:eastAsia="Calibri Light" w:hAnsi="Calibri Light" w:cs="Calibri Light"/>
          <w:spacing w:val="-11"/>
          <w:position w:val="1"/>
          <w:sz w:val="48"/>
          <w:szCs w:val="56"/>
        </w:rPr>
        <w:t>Recursive Indexing</w:t>
      </w:r>
    </w:p>
    <w:p w:rsidR="00734112" w:rsidRDefault="00734112">
      <w:pPr>
        <w:spacing w:before="17" w:line="240" w:lineRule="exact"/>
        <w:rPr>
          <w:sz w:val="24"/>
          <w:szCs w:val="24"/>
        </w:rPr>
      </w:pPr>
    </w:p>
    <w:p w:rsidR="00734112" w:rsidRDefault="00265AE2">
      <w:pPr>
        <w:spacing w:line="380" w:lineRule="exact"/>
        <w:ind w:left="100"/>
        <w:rPr>
          <w:rFonts w:ascii="Calibri Light" w:eastAsia="Calibri Light" w:hAnsi="Calibri Light" w:cs="Calibri Light"/>
          <w:sz w:val="32"/>
          <w:szCs w:val="32"/>
        </w:rPr>
      </w:pPr>
      <w:r>
        <w:rPr>
          <w:rFonts w:ascii="Calibri Light" w:eastAsia="Calibri Light" w:hAnsi="Calibri Light" w:cs="Calibri Light"/>
          <w:color w:val="2E5395"/>
          <w:position w:val="1"/>
          <w:sz w:val="32"/>
          <w:szCs w:val="32"/>
        </w:rPr>
        <w:t>Fu</w:t>
      </w:r>
      <w:r>
        <w:rPr>
          <w:rFonts w:ascii="Calibri Light" w:eastAsia="Calibri Light" w:hAnsi="Calibri Light" w:cs="Calibri Light"/>
          <w:color w:val="2E5395"/>
          <w:spacing w:val="-1"/>
          <w:position w:val="1"/>
          <w:sz w:val="32"/>
          <w:szCs w:val="32"/>
        </w:rPr>
        <w:t>n</w:t>
      </w:r>
      <w:r>
        <w:rPr>
          <w:rFonts w:ascii="Calibri Light" w:eastAsia="Calibri Light" w:hAnsi="Calibri Light" w:cs="Calibri Light"/>
          <w:color w:val="2E5395"/>
          <w:spacing w:val="1"/>
          <w:position w:val="1"/>
          <w:sz w:val="32"/>
          <w:szCs w:val="32"/>
        </w:rPr>
        <w:t>c</w:t>
      </w:r>
      <w:r>
        <w:rPr>
          <w:rFonts w:ascii="Calibri Light" w:eastAsia="Calibri Light" w:hAnsi="Calibri Light" w:cs="Calibri Light"/>
          <w:color w:val="2E5395"/>
          <w:position w:val="1"/>
          <w:sz w:val="32"/>
          <w:szCs w:val="32"/>
        </w:rPr>
        <w:t>ti</w:t>
      </w:r>
      <w:r>
        <w:rPr>
          <w:rFonts w:ascii="Calibri Light" w:eastAsia="Calibri Light" w:hAnsi="Calibri Light" w:cs="Calibri Light"/>
          <w:color w:val="2E5395"/>
          <w:spacing w:val="1"/>
          <w:position w:val="1"/>
          <w:sz w:val="32"/>
          <w:szCs w:val="32"/>
        </w:rPr>
        <w:t>o</w:t>
      </w:r>
      <w:r>
        <w:rPr>
          <w:rFonts w:ascii="Calibri Light" w:eastAsia="Calibri Light" w:hAnsi="Calibri Light" w:cs="Calibri Light"/>
          <w:color w:val="2E5395"/>
          <w:position w:val="1"/>
          <w:sz w:val="32"/>
          <w:szCs w:val="32"/>
        </w:rPr>
        <w:t>n</w:t>
      </w:r>
    </w:p>
    <w:p w:rsidR="00734112" w:rsidRDefault="00265AE2">
      <w:pPr>
        <w:spacing w:before="28" w:line="259" w:lineRule="auto"/>
        <w:ind w:left="100" w:right="106"/>
        <w:rPr>
          <w:rFonts w:ascii="Calibri" w:eastAsia="Calibri" w:hAnsi="Calibri" w:cs="Calibri"/>
          <w:sz w:val="22"/>
          <w:szCs w:val="22"/>
        </w:rPr>
      </w:pPr>
      <w:r>
        <w:rPr>
          <w:rFonts w:ascii="Calibri" w:eastAsia="Calibri" w:hAnsi="Calibri" w:cs="Calibri"/>
          <w:sz w:val="22"/>
          <w:szCs w:val="22"/>
        </w:rPr>
        <w:t xml:space="preserve">This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z w:val="22"/>
          <w:szCs w:val="22"/>
        </w:rPr>
        <w:t>m</w:t>
      </w:r>
      <w:r w:rsidR="000C0715">
        <w:rPr>
          <w:rFonts w:ascii="Calibri" w:eastAsia="Calibri" w:hAnsi="Calibri" w:cs="Calibri"/>
          <w:spacing w:val="1"/>
          <w:sz w:val="22"/>
          <w:szCs w:val="22"/>
        </w:rPr>
        <w:t xml:space="preserve"> takes two inputs: a file to write to and either a file or directory to read from. If a directory is given to read from, this program recursively </w:t>
      </w:r>
      <w:r w:rsidR="006D2799">
        <w:rPr>
          <w:rFonts w:ascii="Calibri" w:eastAsia="Calibri" w:hAnsi="Calibri" w:cs="Calibri"/>
          <w:spacing w:val="1"/>
          <w:sz w:val="22"/>
          <w:szCs w:val="22"/>
        </w:rPr>
        <w:t xml:space="preserve">enters the directory and any directories it contains and returns all files within them. </w:t>
      </w:r>
      <w:r w:rsidR="00D00F9D">
        <w:rPr>
          <w:rFonts w:ascii="Calibri" w:eastAsia="Calibri" w:hAnsi="Calibri" w:cs="Calibri"/>
          <w:spacing w:val="1"/>
          <w:sz w:val="22"/>
          <w:szCs w:val="22"/>
        </w:rPr>
        <w:t xml:space="preserve">Then, every token within the files is put into a </w:t>
      </w:r>
      <w:proofErr w:type="spellStart"/>
      <w:r w:rsidR="00D00F9D">
        <w:rPr>
          <w:rFonts w:ascii="Calibri" w:eastAsia="Calibri" w:hAnsi="Calibri" w:cs="Calibri"/>
          <w:spacing w:val="1"/>
          <w:sz w:val="22"/>
          <w:szCs w:val="22"/>
        </w:rPr>
        <w:t>hashtable</w:t>
      </w:r>
      <w:proofErr w:type="spellEnd"/>
      <w:r w:rsidR="00D00F9D">
        <w:rPr>
          <w:rFonts w:ascii="Calibri" w:eastAsia="Calibri" w:hAnsi="Calibri" w:cs="Calibri"/>
          <w:spacing w:val="1"/>
          <w:sz w:val="22"/>
          <w:szCs w:val="22"/>
        </w:rPr>
        <w:t xml:space="preserve">, </w:t>
      </w:r>
      <w:r w:rsidR="006F377A">
        <w:rPr>
          <w:rFonts w:ascii="Calibri" w:eastAsia="Calibri" w:hAnsi="Calibri" w:cs="Calibri"/>
          <w:spacing w:val="1"/>
          <w:sz w:val="22"/>
          <w:szCs w:val="22"/>
        </w:rPr>
        <w:tab/>
        <w:t xml:space="preserve">mapping to a </w:t>
      </w:r>
      <w:proofErr w:type="spellStart"/>
      <w:r w:rsidR="006F377A">
        <w:rPr>
          <w:rFonts w:ascii="Calibri" w:eastAsia="Calibri" w:hAnsi="Calibri" w:cs="Calibri"/>
          <w:spacing w:val="1"/>
          <w:sz w:val="22"/>
          <w:szCs w:val="22"/>
        </w:rPr>
        <w:t>hashtable</w:t>
      </w:r>
      <w:proofErr w:type="spellEnd"/>
      <w:r w:rsidR="006F377A">
        <w:rPr>
          <w:rFonts w:ascii="Calibri" w:eastAsia="Calibri" w:hAnsi="Calibri" w:cs="Calibri"/>
          <w:spacing w:val="1"/>
          <w:sz w:val="22"/>
          <w:szCs w:val="22"/>
        </w:rPr>
        <w:t xml:space="preserve"> of file names containing the frequency of the appearance of the given token in that file. </w:t>
      </w:r>
      <w:r w:rsidR="00452B7F">
        <w:rPr>
          <w:rFonts w:ascii="Calibri" w:eastAsia="Calibri" w:hAnsi="Calibri" w:cs="Calibri"/>
          <w:spacing w:val="1"/>
          <w:sz w:val="22"/>
          <w:szCs w:val="22"/>
        </w:rPr>
        <w:t xml:space="preserve">A token is defined as an alphanumerical string beginning with an alphabetical character. </w:t>
      </w:r>
      <w:r w:rsidR="0044360D">
        <w:rPr>
          <w:rFonts w:ascii="Calibri" w:eastAsia="Calibri" w:hAnsi="Calibri" w:cs="Calibri"/>
          <w:spacing w:val="1"/>
          <w:sz w:val="22"/>
          <w:szCs w:val="22"/>
        </w:rPr>
        <w:t xml:space="preserve">After creating the </w:t>
      </w:r>
      <w:proofErr w:type="spellStart"/>
      <w:r w:rsidR="0044360D">
        <w:rPr>
          <w:rFonts w:ascii="Calibri" w:eastAsia="Calibri" w:hAnsi="Calibri" w:cs="Calibri"/>
          <w:spacing w:val="1"/>
          <w:sz w:val="22"/>
          <w:szCs w:val="22"/>
        </w:rPr>
        <w:t>hashtable</w:t>
      </w:r>
      <w:proofErr w:type="spellEnd"/>
      <w:r w:rsidR="0044360D">
        <w:rPr>
          <w:rFonts w:ascii="Calibri" w:eastAsia="Calibri" w:hAnsi="Calibri" w:cs="Calibri"/>
          <w:spacing w:val="1"/>
          <w:sz w:val="22"/>
          <w:szCs w:val="22"/>
        </w:rPr>
        <w:t xml:space="preserve"> of tokens, it is then converted to XML and an alphabetical list of tokens with a list of the files they appear in, sorted by frequency, is written into the file chosen to write to. If the file to write to does not exist, one is created; otherwise, the user will be prompted whether they want to </w:t>
      </w:r>
      <w:r w:rsidR="00D97C36">
        <w:rPr>
          <w:rFonts w:ascii="Calibri" w:eastAsia="Calibri" w:hAnsi="Calibri" w:cs="Calibri"/>
          <w:spacing w:val="1"/>
          <w:sz w:val="22"/>
          <w:szCs w:val="22"/>
        </w:rPr>
        <w:t>overwrite</w:t>
      </w:r>
      <w:r w:rsidR="0044360D">
        <w:rPr>
          <w:rFonts w:ascii="Calibri" w:eastAsia="Calibri" w:hAnsi="Calibri" w:cs="Calibri"/>
          <w:spacing w:val="1"/>
          <w:sz w:val="22"/>
          <w:szCs w:val="22"/>
        </w:rPr>
        <w:t xml:space="preserve"> it.</w:t>
      </w:r>
    </w:p>
    <w:p w:rsidR="00734112" w:rsidRDefault="00734112">
      <w:pPr>
        <w:spacing w:before="18" w:line="220" w:lineRule="exact"/>
        <w:rPr>
          <w:sz w:val="22"/>
          <w:szCs w:val="22"/>
        </w:rPr>
      </w:pPr>
    </w:p>
    <w:p w:rsidR="00734112" w:rsidRDefault="00265AE2">
      <w:pPr>
        <w:ind w:left="100"/>
        <w:rPr>
          <w:rFonts w:ascii="Calibri Light" w:eastAsia="Calibri Light" w:hAnsi="Calibri Light" w:cs="Calibri Light"/>
          <w:sz w:val="32"/>
          <w:szCs w:val="32"/>
        </w:rPr>
      </w:pPr>
      <w:r>
        <w:rPr>
          <w:rFonts w:ascii="Calibri Light" w:eastAsia="Calibri Light" w:hAnsi="Calibri Light" w:cs="Calibri Light"/>
          <w:color w:val="2E5395"/>
          <w:spacing w:val="-1"/>
          <w:sz w:val="32"/>
          <w:szCs w:val="32"/>
        </w:rPr>
        <w:t>I</w:t>
      </w:r>
      <w:r>
        <w:rPr>
          <w:rFonts w:ascii="Calibri Light" w:eastAsia="Calibri Light" w:hAnsi="Calibri Light" w:cs="Calibri Light"/>
          <w:color w:val="2E5395"/>
          <w:sz w:val="32"/>
          <w:szCs w:val="32"/>
        </w:rPr>
        <w:t>np</w:t>
      </w:r>
      <w:r>
        <w:rPr>
          <w:rFonts w:ascii="Calibri Light" w:eastAsia="Calibri Light" w:hAnsi="Calibri Light" w:cs="Calibri Light"/>
          <w:color w:val="2E5395"/>
          <w:spacing w:val="-1"/>
          <w:sz w:val="32"/>
          <w:szCs w:val="32"/>
        </w:rPr>
        <w:t>u</w:t>
      </w:r>
      <w:r>
        <w:rPr>
          <w:rFonts w:ascii="Calibri Light" w:eastAsia="Calibri Light" w:hAnsi="Calibri Light" w:cs="Calibri Light"/>
          <w:color w:val="2E5395"/>
          <w:sz w:val="32"/>
          <w:szCs w:val="32"/>
        </w:rPr>
        <w:t>t</w:t>
      </w:r>
    </w:p>
    <w:p w:rsidR="00734112" w:rsidRDefault="002A6127">
      <w:pPr>
        <w:spacing w:before="31" w:line="259" w:lineRule="auto"/>
        <w:ind w:left="100" w:right="230"/>
        <w:rPr>
          <w:rFonts w:ascii="Calibri" w:eastAsia="Calibri" w:hAnsi="Calibri" w:cs="Calibri"/>
          <w:sz w:val="22"/>
          <w:szCs w:val="22"/>
        </w:rPr>
      </w:pPr>
      <w:r>
        <w:rPr>
          <w:rFonts w:ascii="Calibri" w:eastAsia="Calibri" w:hAnsi="Calibri" w:cs="Calibri"/>
          <w:sz w:val="22"/>
          <w:szCs w:val="22"/>
        </w:rPr>
        <w:t>The input should be of the form</w:t>
      </w:r>
      <w:r w:rsidR="00F952FC">
        <w:rPr>
          <w:rFonts w:ascii="Calibri" w:eastAsia="Calibri" w:hAnsi="Calibri" w:cs="Calibri"/>
          <w:sz w:val="22"/>
          <w:szCs w:val="22"/>
        </w:rPr>
        <w:t>:</w:t>
      </w:r>
    </w:p>
    <w:p w:rsidR="0003619C" w:rsidRDefault="0003619C">
      <w:pPr>
        <w:spacing w:before="31" w:line="259" w:lineRule="auto"/>
        <w:ind w:left="100" w:right="230"/>
        <w:rPr>
          <w:rFonts w:ascii="Calibri" w:eastAsia="Calibri" w:hAnsi="Calibri" w:cs="Calibri"/>
          <w:sz w:val="22"/>
          <w:szCs w:val="22"/>
        </w:rPr>
      </w:pPr>
    </w:p>
    <w:p w:rsidR="002A6127" w:rsidRDefault="002A6127" w:rsidP="00E977B4">
      <w:pPr>
        <w:spacing w:before="31" w:line="259" w:lineRule="auto"/>
        <w:ind w:left="100" w:right="230" w:firstLine="620"/>
        <w:rPr>
          <w:rFonts w:ascii="Calibri" w:eastAsia="Calibri" w:hAnsi="Calibri" w:cs="Calibri"/>
          <w:sz w:val="22"/>
          <w:szCs w:val="22"/>
        </w:rPr>
      </w:pPr>
      <w:proofErr w:type="gramStart"/>
      <w:r>
        <w:rPr>
          <w:rFonts w:ascii="Calibri" w:eastAsia="Calibri" w:hAnsi="Calibri" w:cs="Calibri"/>
          <w:sz w:val="22"/>
          <w:szCs w:val="22"/>
        </w:rPr>
        <w:t>./</w:t>
      </w:r>
      <w:proofErr w:type="spellStart"/>
      <w:proofErr w:type="gramEnd"/>
      <w:r>
        <w:rPr>
          <w:rFonts w:ascii="Calibri" w:eastAsia="Calibri" w:hAnsi="Calibri" w:cs="Calibri"/>
          <w:sz w:val="22"/>
          <w:szCs w:val="22"/>
        </w:rPr>
        <w:t>invertedIndex</w:t>
      </w:r>
      <w:proofErr w:type="spellEnd"/>
      <w:r>
        <w:rPr>
          <w:rFonts w:ascii="Calibri" w:eastAsia="Calibri" w:hAnsi="Calibri" w:cs="Calibri"/>
          <w:sz w:val="22"/>
          <w:szCs w:val="22"/>
        </w:rPr>
        <w:t xml:space="preserve"> &lt;output file name&gt; &lt;directory or file to read from&gt;</w:t>
      </w:r>
    </w:p>
    <w:p w:rsidR="00734112" w:rsidRDefault="00734112">
      <w:pPr>
        <w:spacing w:before="3" w:line="260" w:lineRule="exact"/>
        <w:rPr>
          <w:sz w:val="26"/>
          <w:szCs w:val="26"/>
        </w:rPr>
      </w:pPr>
    </w:p>
    <w:p w:rsidR="00F952FC" w:rsidRDefault="0021422C" w:rsidP="00265AE2">
      <w:pPr>
        <w:spacing w:before="16" w:after="16" w:line="259" w:lineRule="auto"/>
        <w:ind w:left="101" w:right="187"/>
        <w:rPr>
          <w:rFonts w:ascii="Calibri" w:eastAsia="Calibri" w:hAnsi="Calibri" w:cs="Calibri"/>
          <w:sz w:val="22"/>
          <w:szCs w:val="22"/>
        </w:rPr>
      </w:pPr>
      <w:r>
        <w:rPr>
          <w:rFonts w:ascii="Calibri" w:eastAsia="Calibri" w:hAnsi="Calibri" w:cs="Calibri"/>
          <w:sz w:val="22"/>
          <w:szCs w:val="22"/>
        </w:rPr>
        <w:t>The program is coded so that it must accept 3 inputs (program name, output file name, and the directory or file to read from). If there aren’t 3 inputs, then it prints</w:t>
      </w:r>
      <w:r w:rsidR="00F952FC">
        <w:rPr>
          <w:rFonts w:ascii="Calibri" w:eastAsia="Calibri" w:hAnsi="Calibri" w:cs="Calibri"/>
          <w:sz w:val="22"/>
          <w:szCs w:val="22"/>
        </w:rPr>
        <w:t>:</w:t>
      </w:r>
      <w:r>
        <w:rPr>
          <w:rFonts w:ascii="Calibri" w:eastAsia="Calibri" w:hAnsi="Calibri" w:cs="Calibri"/>
          <w:sz w:val="22"/>
          <w:szCs w:val="22"/>
        </w:rPr>
        <w:t xml:space="preserve"> </w:t>
      </w:r>
    </w:p>
    <w:p w:rsidR="00F952FC" w:rsidRPr="00F952FC" w:rsidRDefault="00F952FC" w:rsidP="00265AE2">
      <w:pPr>
        <w:spacing w:before="16" w:after="16" w:line="259" w:lineRule="auto"/>
        <w:ind w:left="101" w:right="187"/>
        <w:rPr>
          <w:rFonts w:asciiTheme="minorHAnsi" w:eastAsia="Calibri" w:hAnsiTheme="minorHAnsi" w:cstheme="minorHAnsi"/>
          <w:sz w:val="22"/>
          <w:szCs w:val="22"/>
        </w:rPr>
      </w:pPr>
    </w:p>
    <w:p w:rsidR="00F952FC" w:rsidRPr="00F952FC" w:rsidRDefault="00F952FC" w:rsidP="00E977B4">
      <w:pPr>
        <w:spacing w:before="16" w:after="16" w:line="259" w:lineRule="auto"/>
        <w:ind w:left="720" w:right="187"/>
        <w:rPr>
          <w:rFonts w:asciiTheme="minorHAnsi" w:hAnsiTheme="minorHAnsi" w:cstheme="minorHAnsi"/>
          <w:sz w:val="22"/>
          <w:szCs w:val="22"/>
          <w:shd w:val="clear" w:color="auto" w:fill="FFFFFF"/>
        </w:rPr>
      </w:pPr>
      <w:r w:rsidRPr="00F952FC">
        <w:rPr>
          <w:rFonts w:asciiTheme="minorHAnsi" w:hAnsiTheme="minorHAnsi" w:cstheme="minorHAnsi"/>
          <w:sz w:val="22"/>
          <w:szCs w:val="22"/>
          <w:shd w:val="clear" w:color="auto" w:fill="FFFFFF"/>
        </w:rPr>
        <w:t xml:space="preserve">You did not pass enough arguments. Please indicate </w:t>
      </w:r>
      <w:proofErr w:type="spellStart"/>
      <w:r w:rsidRPr="00F952FC">
        <w:rPr>
          <w:rFonts w:asciiTheme="minorHAnsi" w:hAnsiTheme="minorHAnsi" w:cstheme="minorHAnsi"/>
          <w:sz w:val="22"/>
          <w:szCs w:val="22"/>
          <w:shd w:val="clear" w:color="auto" w:fill="FFFFFF"/>
        </w:rPr>
        <w:t>inverted_index</w:t>
      </w:r>
      <w:proofErr w:type="spellEnd"/>
      <w:r w:rsidRPr="00F952FC">
        <w:rPr>
          <w:rFonts w:asciiTheme="minorHAnsi" w:hAnsiTheme="minorHAnsi" w:cstheme="minorHAnsi"/>
          <w:sz w:val="22"/>
          <w:szCs w:val="22"/>
          <w:shd w:val="clear" w:color="auto" w:fill="FFFFFF"/>
        </w:rPr>
        <w:t xml:space="preserve"> file and target file/directory...</w:t>
      </w:r>
    </w:p>
    <w:p w:rsidR="00F952FC" w:rsidRPr="00F952FC" w:rsidRDefault="00F952FC" w:rsidP="00265AE2">
      <w:pPr>
        <w:spacing w:before="16" w:after="16" w:line="259" w:lineRule="auto"/>
        <w:ind w:left="101" w:right="187"/>
        <w:rPr>
          <w:rFonts w:asciiTheme="minorHAnsi" w:eastAsia="Calibri" w:hAnsiTheme="minorHAnsi" w:cstheme="minorHAnsi"/>
          <w:sz w:val="22"/>
          <w:szCs w:val="22"/>
        </w:rPr>
      </w:pPr>
    </w:p>
    <w:p w:rsidR="00265AE2" w:rsidRDefault="0021422C" w:rsidP="00265AE2">
      <w:pPr>
        <w:spacing w:before="16" w:after="16" w:line="259" w:lineRule="auto"/>
        <w:ind w:left="101" w:right="187"/>
        <w:rPr>
          <w:rFonts w:asciiTheme="minorHAnsi" w:eastAsia="Calibri" w:hAnsiTheme="minorHAnsi" w:cstheme="minorHAnsi"/>
          <w:sz w:val="22"/>
          <w:szCs w:val="22"/>
        </w:rPr>
      </w:pPr>
      <w:proofErr w:type="gramStart"/>
      <w:r w:rsidRPr="00F952FC">
        <w:rPr>
          <w:rFonts w:asciiTheme="minorHAnsi" w:eastAsia="Calibri" w:hAnsiTheme="minorHAnsi" w:cstheme="minorHAnsi"/>
          <w:sz w:val="22"/>
          <w:szCs w:val="22"/>
        </w:rPr>
        <w:t>and</w:t>
      </w:r>
      <w:proofErr w:type="gramEnd"/>
      <w:r w:rsidRPr="00F952FC">
        <w:rPr>
          <w:rFonts w:asciiTheme="minorHAnsi" w:eastAsia="Calibri" w:hAnsiTheme="minorHAnsi" w:cstheme="minorHAnsi"/>
          <w:sz w:val="22"/>
          <w:szCs w:val="22"/>
        </w:rPr>
        <w:t xml:space="preserve"> closes.</w:t>
      </w:r>
      <w:r w:rsidR="00BE0E0A">
        <w:rPr>
          <w:rFonts w:asciiTheme="minorHAnsi" w:eastAsia="Calibri" w:hAnsiTheme="minorHAnsi" w:cstheme="minorHAnsi"/>
          <w:sz w:val="22"/>
          <w:szCs w:val="22"/>
        </w:rPr>
        <w:t xml:space="preserve"> If the output file name you provide already exists, then it prints:</w:t>
      </w:r>
    </w:p>
    <w:p w:rsidR="00BE0E0A" w:rsidRDefault="00BE0E0A" w:rsidP="00265AE2">
      <w:pPr>
        <w:spacing w:before="16" w:after="16" w:line="259" w:lineRule="auto"/>
        <w:ind w:left="101" w:right="187"/>
        <w:rPr>
          <w:rFonts w:asciiTheme="minorHAnsi" w:eastAsia="Calibri" w:hAnsiTheme="minorHAnsi" w:cstheme="minorHAnsi"/>
          <w:sz w:val="22"/>
          <w:szCs w:val="22"/>
        </w:rPr>
      </w:pPr>
    </w:p>
    <w:p w:rsidR="00BE0E0A" w:rsidRDefault="00BE0E0A" w:rsidP="00E977B4">
      <w:pPr>
        <w:spacing w:before="16" w:after="16" w:line="259" w:lineRule="auto"/>
        <w:ind w:left="101" w:right="187" w:firstLine="619"/>
        <w:rPr>
          <w:rFonts w:asciiTheme="minorHAnsi" w:eastAsia="Calibri" w:hAnsiTheme="minorHAnsi" w:cstheme="minorHAnsi"/>
          <w:sz w:val="22"/>
          <w:szCs w:val="22"/>
        </w:rPr>
      </w:pPr>
      <w:r w:rsidRPr="00BE0E0A">
        <w:rPr>
          <w:rFonts w:asciiTheme="minorHAnsi" w:eastAsia="Calibri" w:hAnsiTheme="minorHAnsi" w:cstheme="minorHAnsi"/>
          <w:sz w:val="22"/>
          <w:szCs w:val="22"/>
        </w:rPr>
        <w:t>An output file or with same the name already exists...</w:t>
      </w:r>
    </w:p>
    <w:p w:rsidR="00EB6E4E" w:rsidRDefault="00EB6E4E" w:rsidP="00E977B4">
      <w:pPr>
        <w:spacing w:before="16" w:after="16" w:line="259" w:lineRule="auto"/>
        <w:ind w:left="101" w:right="187" w:firstLine="619"/>
        <w:rPr>
          <w:rFonts w:asciiTheme="minorHAnsi" w:eastAsia="Calibri" w:hAnsiTheme="minorHAnsi" w:cstheme="minorHAnsi"/>
          <w:sz w:val="22"/>
          <w:szCs w:val="22"/>
        </w:rPr>
      </w:pPr>
      <w:r w:rsidRPr="00EB6E4E">
        <w:rPr>
          <w:rFonts w:asciiTheme="minorHAnsi" w:eastAsia="Calibri" w:hAnsiTheme="minorHAnsi" w:cstheme="minorHAnsi"/>
          <w:sz w:val="22"/>
          <w:szCs w:val="22"/>
        </w:rPr>
        <w:t>Would you like to override the file...?</w:t>
      </w:r>
    </w:p>
    <w:p w:rsidR="00EB6E4E" w:rsidRDefault="00EB6E4E" w:rsidP="00E977B4">
      <w:pPr>
        <w:spacing w:before="16" w:after="16" w:line="259" w:lineRule="auto"/>
        <w:ind w:left="101" w:right="187" w:firstLine="619"/>
        <w:rPr>
          <w:rFonts w:asciiTheme="minorHAnsi" w:eastAsia="Calibri" w:hAnsiTheme="minorHAnsi" w:cstheme="minorHAnsi"/>
          <w:sz w:val="22"/>
          <w:szCs w:val="22"/>
        </w:rPr>
      </w:pPr>
      <w:r w:rsidRPr="00EB6E4E">
        <w:rPr>
          <w:rFonts w:asciiTheme="minorHAnsi" w:eastAsia="Calibri" w:hAnsiTheme="minorHAnsi" w:cstheme="minorHAnsi"/>
          <w:sz w:val="22"/>
          <w:szCs w:val="22"/>
        </w:rPr>
        <w:t>Enter 'y' to override or 'n' to choose another name or press Ctrl-C to exit the program...</w:t>
      </w:r>
    </w:p>
    <w:p w:rsidR="00EB6E4E" w:rsidRDefault="00EB6E4E" w:rsidP="00265AE2">
      <w:pPr>
        <w:spacing w:before="16" w:after="16" w:line="259" w:lineRule="auto"/>
        <w:ind w:left="101" w:right="187"/>
        <w:rPr>
          <w:rFonts w:asciiTheme="minorHAnsi" w:eastAsia="Calibri" w:hAnsiTheme="minorHAnsi" w:cstheme="minorHAnsi"/>
          <w:sz w:val="22"/>
          <w:szCs w:val="22"/>
        </w:rPr>
      </w:pPr>
    </w:p>
    <w:p w:rsidR="00EB6E4E" w:rsidRDefault="00C0335D" w:rsidP="00265AE2">
      <w:pPr>
        <w:spacing w:before="16" w:after="16" w:line="259" w:lineRule="auto"/>
        <w:ind w:left="101" w:right="187"/>
        <w:rPr>
          <w:rFonts w:asciiTheme="minorHAnsi" w:eastAsia="Calibri" w:hAnsiTheme="minorHAnsi" w:cstheme="minorHAnsi"/>
          <w:sz w:val="22"/>
          <w:szCs w:val="22"/>
        </w:rPr>
      </w:pPr>
      <w:r>
        <w:rPr>
          <w:rFonts w:asciiTheme="minorHAnsi" w:eastAsia="Calibri" w:hAnsiTheme="minorHAnsi" w:cstheme="minorHAnsi"/>
          <w:sz w:val="22"/>
          <w:szCs w:val="22"/>
        </w:rPr>
        <w:t xml:space="preserve">If you press ‘y’, </w:t>
      </w:r>
      <w:r w:rsidR="00BE2A9F">
        <w:rPr>
          <w:rFonts w:asciiTheme="minorHAnsi" w:eastAsia="Calibri" w:hAnsiTheme="minorHAnsi" w:cstheme="minorHAnsi"/>
          <w:sz w:val="22"/>
          <w:szCs w:val="22"/>
        </w:rPr>
        <w:t>then your output will override the file that was already there. If you press ‘n’, then it prints:</w:t>
      </w:r>
    </w:p>
    <w:p w:rsidR="00BE2A9F" w:rsidRDefault="00BE2A9F" w:rsidP="00265AE2">
      <w:pPr>
        <w:spacing w:before="16" w:after="16" w:line="259" w:lineRule="auto"/>
        <w:ind w:left="101" w:right="187"/>
        <w:rPr>
          <w:rFonts w:asciiTheme="minorHAnsi" w:eastAsia="Calibri" w:hAnsiTheme="minorHAnsi" w:cstheme="minorHAnsi"/>
          <w:sz w:val="22"/>
          <w:szCs w:val="22"/>
        </w:rPr>
      </w:pPr>
    </w:p>
    <w:p w:rsidR="00BE2A9F" w:rsidRDefault="00BE2A9F" w:rsidP="00265AE2">
      <w:pPr>
        <w:spacing w:before="16" w:after="16" w:line="259" w:lineRule="auto"/>
        <w:ind w:left="101" w:right="187"/>
        <w:rPr>
          <w:rFonts w:asciiTheme="minorHAnsi" w:eastAsia="Calibri" w:hAnsiTheme="minorHAnsi" w:cstheme="minorHAnsi"/>
          <w:sz w:val="22"/>
          <w:szCs w:val="22"/>
        </w:rPr>
      </w:pPr>
      <w:r>
        <w:rPr>
          <w:rFonts w:asciiTheme="minorHAnsi" w:eastAsia="Calibri" w:hAnsiTheme="minorHAnsi" w:cstheme="minorHAnsi"/>
          <w:sz w:val="22"/>
          <w:szCs w:val="22"/>
        </w:rPr>
        <w:tab/>
      </w:r>
      <w:r w:rsidRPr="00BE2A9F">
        <w:rPr>
          <w:rFonts w:asciiTheme="minorHAnsi" w:eastAsia="Calibri" w:hAnsiTheme="minorHAnsi" w:cstheme="minorHAnsi"/>
          <w:sz w:val="22"/>
          <w:szCs w:val="22"/>
        </w:rPr>
        <w:t>Choose a new name for your file...</w:t>
      </w:r>
    </w:p>
    <w:p w:rsidR="00BE2A9F" w:rsidRDefault="00BE2A9F" w:rsidP="00265AE2">
      <w:pPr>
        <w:spacing w:before="16" w:after="16" w:line="259" w:lineRule="auto"/>
        <w:ind w:left="101" w:right="187"/>
        <w:rPr>
          <w:rFonts w:asciiTheme="minorHAnsi" w:eastAsia="Calibri" w:hAnsiTheme="minorHAnsi" w:cstheme="minorHAnsi"/>
          <w:sz w:val="22"/>
          <w:szCs w:val="22"/>
        </w:rPr>
      </w:pPr>
    </w:p>
    <w:p w:rsidR="00BE2A9F" w:rsidRDefault="00BE2A9F" w:rsidP="00BE2A9F">
      <w:pPr>
        <w:spacing w:before="16" w:after="16" w:line="259" w:lineRule="auto"/>
        <w:ind w:left="101" w:right="187"/>
        <w:rPr>
          <w:rFonts w:asciiTheme="minorHAnsi" w:eastAsia="Calibri" w:hAnsiTheme="minorHAnsi" w:cstheme="minorHAnsi"/>
          <w:sz w:val="22"/>
          <w:szCs w:val="22"/>
        </w:rPr>
      </w:pPr>
      <w:r>
        <w:rPr>
          <w:rFonts w:asciiTheme="minorHAnsi" w:eastAsia="Calibri" w:hAnsiTheme="minorHAnsi" w:cstheme="minorHAnsi"/>
          <w:sz w:val="22"/>
          <w:szCs w:val="22"/>
        </w:rPr>
        <w:t>And the program creates a new output file with that name. If it once again matches the name of a file already in the directory, it will ask you if you want to override it again. If you do not enter ‘y’ or ‘n’, then it prints:</w:t>
      </w:r>
    </w:p>
    <w:p w:rsidR="00BE2A9F" w:rsidRDefault="00BE2A9F" w:rsidP="00BE2A9F">
      <w:pPr>
        <w:spacing w:before="16" w:after="16" w:line="259" w:lineRule="auto"/>
        <w:ind w:left="101" w:right="187"/>
        <w:rPr>
          <w:rFonts w:asciiTheme="minorHAnsi" w:eastAsia="Calibri" w:hAnsiTheme="minorHAnsi" w:cstheme="minorHAnsi"/>
          <w:sz w:val="22"/>
          <w:szCs w:val="22"/>
        </w:rPr>
      </w:pPr>
    </w:p>
    <w:p w:rsidR="00BE2A9F" w:rsidRDefault="00BE2A9F" w:rsidP="00BE2A9F">
      <w:pPr>
        <w:spacing w:before="16" w:after="16" w:line="259" w:lineRule="auto"/>
        <w:ind w:left="101" w:right="187"/>
        <w:rPr>
          <w:rFonts w:asciiTheme="minorHAnsi" w:eastAsia="Calibri" w:hAnsiTheme="minorHAnsi" w:cstheme="minorHAnsi"/>
          <w:sz w:val="22"/>
          <w:szCs w:val="22"/>
        </w:rPr>
      </w:pPr>
      <w:r>
        <w:rPr>
          <w:rFonts w:asciiTheme="minorHAnsi" w:eastAsia="Calibri" w:hAnsiTheme="minorHAnsi" w:cstheme="minorHAnsi"/>
          <w:sz w:val="22"/>
          <w:szCs w:val="22"/>
        </w:rPr>
        <w:tab/>
      </w:r>
      <w:r w:rsidRPr="00BE2A9F">
        <w:rPr>
          <w:rFonts w:asciiTheme="minorHAnsi" w:eastAsia="Calibri" w:hAnsiTheme="minorHAnsi" w:cstheme="minorHAnsi"/>
          <w:sz w:val="22"/>
          <w:szCs w:val="22"/>
        </w:rPr>
        <w:t>Invalid input. Please reply with 'y' or 'n'...</w:t>
      </w:r>
    </w:p>
    <w:p w:rsidR="00BE2A9F" w:rsidRDefault="00BE2A9F" w:rsidP="00BE2A9F">
      <w:pPr>
        <w:spacing w:before="16" w:after="16" w:line="259" w:lineRule="auto"/>
        <w:ind w:left="101" w:right="187"/>
        <w:rPr>
          <w:rFonts w:asciiTheme="minorHAnsi" w:eastAsia="Calibri" w:hAnsiTheme="minorHAnsi" w:cstheme="minorHAnsi"/>
          <w:sz w:val="22"/>
          <w:szCs w:val="22"/>
        </w:rPr>
      </w:pPr>
    </w:p>
    <w:p w:rsidR="00265AE2" w:rsidRPr="00F2424F" w:rsidRDefault="00181766" w:rsidP="00F2424F">
      <w:pPr>
        <w:spacing w:before="16" w:after="16" w:line="259" w:lineRule="auto"/>
        <w:ind w:left="101" w:right="187"/>
        <w:rPr>
          <w:rFonts w:asciiTheme="minorHAnsi" w:eastAsia="Calibri" w:hAnsiTheme="minorHAnsi" w:cstheme="minorHAnsi"/>
          <w:sz w:val="22"/>
          <w:szCs w:val="22"/>
        </w:rPr>
      </w:pPr>
      <w:r>
        <w:rPr>
          <w:rFonts w:asciiTheme="minorHAnsi" w:eastAsia="Calibri" w:hAnsiTheme="minorHAnsi" w:cstheme="minorHAnsi"/>
          <w:sz w:val="22"/>
          <w:szCs w:val="22"/>
        </w:rPr>
        <w:t>And prompts you again.</w:t>
      </w:r>
    </w:p>
    <w:p w:rsidR="00794397" w:rsidRDefault="00794397" w:rsidP="00794397">
      <w:pPr>
        <w:ind w:left="100"/>
        <w:rPr>
          <w:rFonts w:ascii="Calibri Light" w:eastAsia="Calibri Light" w:hAnsi="Calibri Light" w:cs="Calibri Light"/>
          <w:sz w:val="32"/>
          <w:szCs w:val="32"/>
        </w:rPr>
      </w:pPr>
      <w:r>
        <w:rPr>
          <w:rFonts w:ascii="Calibri Light" w:eastAsia="Calibri Light" w:hAnsi="Calibri Light" w:cs="Calibri Light"/>
          <w:color w:val="2E5395"/>
          <w:sz w:val="32"/>
          <w:szCs w:val="32"/>
        </w:rPr>
        <w:lastRenderedPageBreak/>
        <w:t>Stru</w:t>
      </w:r>
      <w:r>
        <w:rPr>
          <w:rFonts w:ascii="Calibri Light" w:eastAsia="Calibri Light" w:hAnsi="Calibri Light" w:cs="Calibri Light"/>
          <w:color w:val="2E5395"/>
          <w:spacing w:val="1"/>
          <w:sz w:val="32"/>
          <w:szCs w:val="32"/>
        </w:rPr>
        <w:t>c</w:t>
      </w:r>
      <w:r>
        <w:rPr>
          <w:rFonts w:ascii="Calibri Light" w:eastAsia="Calibri Light" w:hAnsi="Calibri Light" w:cs="Calibri Light"/>
          <w:color w:val="2E5395"/>
          <w:sz w:val="32"/>
          <w:szCs w:val="32"/>
        </w:rPr>
        <w:t>ture</w:t>
      </w:r>
    </w:p>
    <w:p w:rsidR="00794397" w:rsidRDefault="00794397" w:rsidP="00794397">
      <w:pPr>
        <w:spacing w:before="28" w:line="259" w:lineRule="auto"/>
        <w:ind w:left="100" w:right="155"/>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2"/>
          <w:sz w:val="22"/>
          <w:szCs w:val="22"/>
        </w:rPr>
        <w:t>m</w:t>
      </w:r>
      <w:r>
        <w:rPr>
          <w:rFonts w:ascii="Calibri" w:eastAsia="Calibri" w:hAnsi="Calibri" w:cs="Calibri"/>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s 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ai</w:t>
      </w:r>
      <w:r>
        <w:rPr>
          <w:rFonts w:ascii="Calibri" w:eastAsia="Calibri" w:hAnsi="Calibri" w:cs="Calibri"/>
          <w:spacing w:val="-1"/>
          <w:sz w:val="22"/>
          <w:szCs w:val="22"/>
        </w:rPr>
        <w:t>n</w:t>
      </w:r>
      <w:r>
        <w:rPr>
          <w:rFonts w:ascii="Calibri" w:eastAsia="Calibri" w:hAnsi="Calibri" w:cs="Calibri"/>
          <w:sz w:val="22"/>
          <w:szCs w:val="22"/>
        </w:rPr>
        <w:t>ed in</w:t>
      </w:r>
      <w:r>
        <w:rPr>
          <w:rFonts w:ascii="Calibri" w:eastAsia="Calibri" w:hAnsi="Calibri" w:cs="Calibri"/>
          <w:spacing w:val="-1"/>
          <w:sz w:val="22"/>
          <w:szCs w:val="22"/>
        </w:rPr>
        <w:t xml:space="preserve"> </w:t>
      </w:r>
      <w:proofErr w:type="spellStart"/>
      <w:r w:rsidR="00C109D3">
        <w:rPr>
          <w:rFonts w:ascii="Calibri" w:eastAsia="Calibri" w:hAnsi="Calibri" w:cs="Calibri"/>
          <w:sz w:val="22"/>
          <w:szCs w:val="22"/>
        </w:rPr>
        <w:t>invertedIndex.c</w:t>
      </w:r>
      <w:proofErr w:type="spellEnd"/>
      <w:r w:rsidR="00C109D3">
        <w:rPr>
          <w:rFonts w:ascii="Calibri" w:eastAsia="Calibri" w:hAnsi="Calibri" w:cs="Calibri"/>
          <w:sz w:val="22"/>
          <w:szCs w:val="22"/>
        </w:rPr>
        <w:t xml:space="preserve">, with header files in </w:t>
      </w:r>
      <w:proofErr w:type="spellStart"/>
      <w:r w:rsidR="00C109D3">
        <w:rPr>
          <w:rFonts w:ascii="Calibri" w:eastAsia="Calibri" w:hAnsi="Calibri" w:cs="Calibri"/>
          <w:sz w:val="22"/>
          <w:szCs w:val="22"/>
        </w:rPr>
        <w:t>readAndWriteFile.h</w:t>
      </w:r>
      <w:proofErr w:type="spellEnd"/>
      <w:r w:rsidR="00C109D3">
        <w:rPr>
          <w:rFonts w:ascii="Calibri" w:eastAsia="Calibri" w:hAnsi="Calibri" w:cs="Calibri"/>
          <w:sz w:val="22"/>
          <w:szCs w:val="22"/>
        </w:rPr>
        <w:t xml:space="preserve"> and </w:t>
      </w:r>
      <w:proofErr w:type="spellStart"/>
      <w:r w:rsidR="00C109D3">
        <w:rPr>
          <w:rFonts w:ascii="Calibri" w:eastAsia="Calibri" w:hAnsi="Calibri" w:cs="Calibri"/>
          <w:sz w:val="22"/>
          <w:szCs w:val="22"/>
        </w:rPr>
        <w:t>dirFunctions.h</w:t>
      </w:r>
      <w:proofErr w:type="spellEnd"/>
      <w:r w:rsidR="00C109D3">
        <w:rPr>
          <w:rFonts w:ascii="Calibri" w:eastAsia="Calibri" w:hAnsi="Calibri" w:cs="Calibri"/>
          <w:sz w:val="22"/>
          <w:szCs w:val="22"/>
        </w:rPr>
        <w:t xml:space="preserve">. </w:t>
      </w:r>
      <w:proofErr w:type="spellStart"/>
      <w:proofErr w:type="gramStart"/>
      <w:r w:rsidR="00C109D3">
        <w:rPr>
          <w:rFonts w:ascii="Calibri" w:eastAsia="Calibri" w:hAnsi="Calibri" w:cs="Calibri"/>
          <w:sz w:val="22"/>
          <w:szCs w:val="22"/>
        </w:rPr>
        <w:t>invertedIndex.c</w:t>
      </w:r>
      <w:proofErr w:type="spellEnd"/>
      <w:proofErr w:type="gramEnd"/>
      <w:r w:rsidR="00C109D3">
        <w:rPr>
          <w:rFonts w:ascii="Calibri" w:eastAsia="Calibri" w:hAnsi="Calibri" w:cs="Calibri"/>
          <w:sz w:val="22"/>
          <w:szCs w:val="22"/>
        </w:rPr>
        <w:t xml:space="preserve"> includes the main function and all utility functions needed for its operation, such as </w:t>
      </w:r>
      <w:proofErr w:type="spellStart"/>
      <w:r w:rsidR="00C109D3">
        <w:rPr>
          <w:rFonts w:ascii="Calibri" w:eastAsia="Calibri" w:hAnsi="Calibri" w:cs="Calibri"/>
          <w:sz w:val="22"/>
          <w:szCs w:val="22"/>
        </w:rPr>
        <w:t>searchDir</w:t>
      </w:r>
      <w:proofErr w:type="spellEnd"/>
      <w:r w:rsidR="00C109D3">
        <w:rPr>
          <w:rFonts w:ascii="Calibri" w:eastAsia="Calibri" w:hAnsi="Calibri" w:cs="Calibri"/>
          <w:sz w:val="22"/>
          <w:szCs w:val="22"/>
        </w:rPr>
        <w:t xml:space="preserve">, </w:t>
      </w:r>
      <w:proofErr w:type="spellStart"/>
      <w:r w:rsidR="00C109D3">
        <w:rPr>
          <w:rFonts w:ascii="Calibri" w:eastAsia="Calibri" w:hAnsi="Calibri" w:cs="Calibri"/>
          <w:sz w:val="22"/>
          <w:szCs w:val="22"/>
        </w:rPr>
        <w:t>readFile</w:t>
      </w:r>
      <w:proofErr w:type="spellEnd"/>
      <w:r w:rsidR="00C109D3">
        <w:rPr>
          <w:rFonts w:ascii="Calibri" w:eastAsia="Calibri" w:hAnsi="Calibri" w:cs="Calibri"/>
          <w:sz w:val="22"/>
          <w:szCs w:val="22"/>
        </w:rPr>
        <w:t xml:space="preserve">, and </w:t>
      </w:r>
      <w:proofErr w:type="spellStart"/>
      <w:r w:rsidR="00C109D3">
        <w:rPr>
          <w:rFonts w:ascii="Calibri" w:eastAsia="Calibri" w:hAnsi="Calibri" w:cs="Calibri"/>
          <w:sz w:val="22"/>
          <w:szCs w:val="22"/>
        </w:rPr>
        <w:t>getToken</w:t>
      </w:r>
      <w:proofErr w:type="spellEnd"/>
      <w:r w:rsidR="00C109D3">
        <w:rPr>
          <w:rFonts w:ascii="Calibri" w:eastAsia="Calibri" w:hAnsi="Calibri" w:cs="Calibri"/>
          <w:sz w:val="22"/>
          <w:szCs w:val="22"/>
        </w:rPr>
        <w:t>.</w:t>
      </w:r>
    </w:p>
    <w:p w:rsidR="00794397" w:rsidRDefault="00794397">
      <w:pPr>
        <w:spacing w:before="3" w:line="260" w:lineRule="exact"/>
        <w:rPr>
          <w:sz w:val="26"/>
          <w:szCs w:val="26"/>
        </w:rPr>
      </w:pPr>
    </w:p>
    <w:p w:rsidR="00734112" w:rsidRDefault="0091396C">
      <w:pPr>
        <w:ind w:left="100"/>
        <w:rPr>
          <w:rFonts w:ascii="Calibri Light" w:eastAsia="Calibri Light" w:hAnsi="Calibri Light" w:cs="Calibri Light"/>
          <w:sz w:val="32"/>
          <w:szCs w:val="32"/>
        </w:rPr>
      </w:pPr>
      <w:r>
        <w:rPr>
          <w:rFonts w:ascii="Calibri Light" w:eastAsia="Calibri Light" w:hAnsi="Calibri Light" w:cs="Calibri Light"/>
          <w:color w:val="2E5395"/>
          <w:sz w:val="32"/>
          <w:szCs w:val="32"/>
        </w:rPr>
        <w:t>Sorting</w:t>
      </w:r>
    </w:p>
    <w:p w:rsidR="00734112" w:rsidRDefault="00265AE2">
      <w:pPr>
        <w:spacing w:before="28" w:line="259" w:lineRule="auto"/>
        <w:ind w:left="100" w:right="155"/>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sidR="002D3663">
        <w:rPr>
          <w:rFonts w:ascii="Calibri" w:eastAsia="Calibri" w:hAnsi="Calibri" w:cs="Calibri"/>
          <w:spacing w:val="-1"/>
          <w:sz w:val="22"/>
          <w:szCs w:val="22"/>
        </w:rPr>
        <w:t>tokens</w:t>
      </w:r>
      <w:r w:rsidR="00014A8D">
        <w:rPr>
          <w:rFonts w:ascii="Calibri" w:eastAsia="Calibri" w:hAnsi="Calibri" w:cs="Calibri"/>
          <w:spacing w:val="-1"/>
          <w:sz w:val="22"/>
          <w:szCs w:val="22"/>
        </w:rPr>
        <w:t xml:space="preserve"> are output in alphabetical order. For each token, the files it appears in are listed first by frequency, and if the frequencies are the </w:t>
      </w:r>
      <w:r w:rsidR="00B93C19">
        <w:rPr>
          <w:rFonts w:ascii="Calibri" w:eastAsia="Calibri" w:hAnsi="Calibri" w:cs="Calibri"/>
          <w:spacing w:val="-1"/>
          <w:sz w:val="22"/>
          <w:szCs w:val="22"/>
        </w:rPr>
        <w:t xml:space="preserve">same, by alphabetical order. Files with the same name under different directories have their frequencies aggregated. </w:t>
      </w:r>
      <w:r w:rsidR="00F20528">
        <w:rPr>
          <w:rFonts w:ascii="Calibri" w:eastAsia="Calibri" w:hAnsi="Calibri" w:cs="Calibri"/>
          <w:spacing w:val="-1"/>
          <w:sz w:val="22"/>
          <w:szCs w:val="22"/>
        </w:rPr>
        <w:t xml:space="preserve">The alphabetical sorting is done using the default </w:t>
      </w:r>
      <w:proofErr w:type="spellStart"/>
      <w:proofErr w:type="gramStart"/>
      <w:r w:rsidR="00F20528">
        <w:rPr>
          <w:rFonts w:ascii="Calibri" w:eastAsia="Calibri" w:hAnsi="Calibri" w:cs="Calibri"/>
          <w:spacing w:val="-1"/>
          <w:sz w:val="22"/>
          <w:szCs w:val="22"/>
        </w:rPr>
        <w:t>strcmp</w:t>
      </w:r>
      <w:proofErr w:type="spellEnd"/>
      <w:r w:rsidR="00F20528">
        <w:rPr>
          <w:rFonts w:ascii="Calibri" w:eastAsia="Calibri" w:hAnsi="Calibri" w:cs="Calibri"/>
          <w:spacing w:val="-1"/>
          <w:sz w:val="22"/>
          <w:szCs w:val="22"/>
        </w:rPr>
        <w:t>(</w:t>
      </w:r>
      <w:proofErr w:type="gramEnd"/>
      <w:r w:rsidR="00F20528">
        <w:rPr>
          <w:rFonts w:ascii="Calibri" w:eastAsia="Calibri" w:hAnsi="Calibri" w:cs="Calibri"/>
          <w:spacing w:val="-1"/>
          <w:sz w:val="22"/>
          <w:szCs w:val="22"/>
        </w:rPr>
        <w:t>) sorting, with numbers coming</w:t>
      </w:r>
      <w:r w:rsidR="00FF2F70">
        <w:rPr>
          <w:rFonts w:ascii="Calibri" w:eastAsia="Calibri" w:hAnsi="Calibri" w:cs="Calibri"/>
          <w:spacing w:val="-1"/>
          <w:sz w:val="22"/>
          <w:szCs w:val="22"/>
        </w:rPr>
        <w:t xml:space="preserve"> before letters. All tokens are converted to lowercase and results of tokens with different cases are aggregated.</w:t>
      </w:r>
    </w:p>
    <w:p w:rsidR="00734112" w:rsidRDefault="00734112">
      <w:pPr>
        <w:spacing w:before="1" w:line="240" w:lineRule="exact"/>
        <w:rPr>
          <w:sz w:val="24"/>
          <w:szCs w:val="24"/>
        </w:rPr>
      </w:pPr>
    </w:p>
    <w:p w:rsidR="00E04092" w:rsidRDefault="00E04092" w:rsidP="00E04092">
      <w:pPr>
        <w:ind w:left="100"/>
        <w:rPr>
          <w:rFonts w:ascii="Calibri Light" w:eastAsia="Calibri Light" w:hAnsi="Calibri Light" w:cs="Calibri Light"/>
          <w:sz w:val="32"/>
          <w:szCs w:val="32"/>
        </w:rPr>
      </w:pPr>
      <w:r>
        <w:rPr>
          <w:rFonts w:ascii="Calibri Light" w:eastAsia="Calibri Light" w:hAnsi="Calibri Light" w:cs="Calibri Light"/>
          <w:color w:val="2E5395"/>
          <w:sz w:val="32"/>
          <w:szCs w:val="32"/>
        </w:rPr>
        <w:t>Output</w:t>
      </w:r>
    </w:p>
    <w:p w:rsidR="00E04092" w:rsidRDefault="00E04092" w:rsidP="00CE50B5">
      <w:pPr>
        <w:spacing w:before="28" w:line="259" w:lineRule="auto"/>
        <w:ind w:left="100" w:right="155"/>
        <w:rPr>
          <w:rFonts w:ascii="Calibri" w:eastAsia="Calibri" w:hAnsi="Calibri" w:cs="Calibri"/>
          <w:spacing w:val="-3"/>
          <w:sz w:val="22"/>
          <w:szCs w:val="22"/>
        </w:rPr>
      </w:pP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2"/>
          <w:sz w:val="22"/>
          <w:szCs w:val="22"/>
        </w:rPr>
        <w:t>m</w:t>
      </w:r>
      <w:r w:rsidR="00CE50B5">
        <w:rPr>
          <w:rFonts w:ascii="Calibri" w:eastAsia="Calibri" w:hAnsi="Calibri" w:cs="Calibri"/>
          <w:spacing w:val="-3"/>
          <w:sz w:val="22"/>
          <w:szCs w:val="22"/>
        </w:rPr>
        <w:t xml:space="preserve"> outputs an XML file which lists the string tokens in ascending alphabetical order. Under each string token are the files it is contained in, in descending order by frequency of appearances in that file. If multiple files have the same frequency, they are sorted in ascending alphabetical order. Here is an example of the output:</w:t>
      </w:r>
    </w:p>
    <w:p w:rsidR="00CE50B5" w:rsidRDefault="00CE50B5" w:rsidP="00CE50B5">
      <w:pPr>
        <w:spacing w:before="28" w:line="259" w:lineRule="auto"/>
        <w:ind w:left="100" w:right="155"/>
        <w:rPr>
          <w:rFonts w:ascii="Calibri" w:eastAsia="Calibri" w:hAnsi="Calibri" w:cs="Calibri"/>
          <w:spacing w:val="-3"/>
          <w:sz w:val="22"/>
          <w:szCs w:val="22"/>
        </w:rPr>
      </w:pP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proofErr w:type="gramStart"/>
      <w:r>
        <w:rPr>
          <w:rFonts w:ascii="Consolas" w:hAnsi="Consolas" w:cs="Consolas"/>
          <w:sz w:val="22"/>
          <w:szCs w:val="22"/>
        </w:rPr>
        <w:t>&lt;?xml</w:t>
      </w:r>
      <w:proofErr w:type="gramEnd"/>
      <w:r>
        <w:rPr>
          <w:rFonts w:ascii="Consolas" w:hAnsi="Consolas" w:cs="Consolas"/>
          <w:sz w:val="22"/>
          <w:szCs w:val="22"/>
        </w:rPr>
        <w:t xml:space="preserve"> version="1.0" encoding="UTF-8"?&gt;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&lt;</w:t>
      </w:r>
      <w:proofErr w:type="spellStart"/>
      <w:proofErr w:type="gramStart"/>
      <w:r>
        <w:rPr>
          <w:rFonts w:ascii="Consolas" w:hAnsi="Consolas" w:cs="Consolas"/>
          <w:sz w:val="22"/>
          <w:szCs w:val="22"/>
        </w:rPr>
        <w:t>fileIndex</w:t>
      </w:r>
      <w:proofErr w:type="spellEnd"/>
      <w:proofErr w:type="gramEnd"/>
      <w:r>
        <w:rPr>
          <w:rFonts w:ascii="Consolas" w:hAnsi="Consolas" w:cs="Consolas"/>
          <w:sz w:val="22"/>
          <w:szCs w:val="22"/>
        </w:rPr>
        <w:t>&gt;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t>&lt;word text="a"&gt;</w:t>
      </w:r>
    </w:p>
    <w:p w:rsidR="00E04092"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&lt;file name="Fun.txt"&gt;4&lt;/file&gt;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&lt;file name="testcases.txt"&gt;2&lt;/file&gt;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t>&lt;/word&gt;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&lt;word text="and"&gt;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t>&lt;file name="testcases.txt"&gt;5&lt;/file&gt;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t>&lt;file name="Fun.txt"&gt;4&lt;/file&gt;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t>&lt;file name="Hints.txt"&gt;4&lt;/file&gt;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t>&lt;/word&gt;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&lt;word text="empty"&gt;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r>
      <w:r>
        <w:rPr>
          <w:rFonts w:ascii="Consolas" w:hAnsi="Consolas" w:cs="Consolas"/>
          <w:sz w:val="22"/>
          <w:szCs w:val="22"/>
        </w:rPr>
        <w:tab/>
        <w:t>&lt;file name="testcases.txt"&gt;1&lt;/file&gt;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ab/>
        <w:t>&lt;/word&gt;</w:t>
      </w:r>
    </w:p>
    <w:p w:rsid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&lt;/fileIndex&gt;</w:t>
      </w:r>
      <w:bookmarkStart w:id="0" w:name="_GoBack"/>
      <w:bookmarkEnd w:id="0"/>
    </w:p>
    <w:p w:rsidR="00CF4551" w:rsidRPr="00CF4551" w:rsidRDefault="00CF4551" w:rsidP="00CF45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p>
    <w:p w:rsidR="00734112" w:rsidRPr="00314C51" w:rsidRDefault="00EC5E32" w:rsidP="00314C51">
      <w:pPr>
        <w:ind w:left="100"/>
        <w:rPr>
          <w:rFonts w:ascii="Calibri Light" w:eastAsia="Calibri Light" w:hAnsi="Calibri Light" w:cs="Calibri Light"/>
          <w:sz w:val="32"/>
          <w:szCs w:val="32"/>
        </w:rPr>
      </w:pPr>
      <w:r>
        <w:rPr>
          <w:rFonts w:ascii="Calibri Light" w:eastAsia="Calibri Light" w:hAnsi="Calibri Light" w:cs="Calibri Light"/>
          <w:color w:val="2E5395"/>
          <w:sz w:val="32"/>
          <w:szCs w:val="32"/>
        </w:rPr>
        <w:t>Analysis</w:t>
      </w:r>
    </w:p>
    <w:p w:rsidR="00265AE2" w:rsidRDefault="007222BF" w:rsidP="00B0559A">
      <w:pPr>
        <w:spacing w:before="16" w:after="16" w:line="259" w:lineRule="auto"/>
        <w:ind w:left="101" w:right="187"/>
        <w:rPr>
          <w:rFonts w:ascii="Calibri" w:eastAsia="Calibri" w:hAnsi="Calibri" w:cs="Calibri"/>
          <w:sz w:val="22"/>
          <w:szCs w:val="22"/>
        </w:rPr>
      </w:pPr>
      <w:r>
        <w:rPr>
          <w:rFonts w:ascii="Calibri" w:eastAsia="Calibri" w:hAnsi="Calibri" w:cs="Calibri"/>
          <w:sz w:val="22"/>
          <w:szCs w:val="22"/>
        </w:rPr>
        <w:t xml:space="preserve">In order to create our </w:t>
      </w:r>
      <w:proofErr w:type="spellStart"/>
      <w:r>
        <w:rPr>
          <w:rFonts w:ascii="Calibri" w:eastAsia="Calibri" w:hAnsi="Calibri" w:cs="Calibri"/>
          <w:sz w:val="22"/>
          <w:szCs w:val="22"/>
        </w:rPr>
        <w:t>hashtable</w:t>
      </w:r>
      <w:proofErr w:type="spellEnd"/>
      <w:r>
        <w:rPr>
          <w:rFonts w:ascii="Calibri" w:eastAsia="Calibri" w:hAnsi="Calibri" w:cs="Calibri"/>
          <w:sz w:val="22"/>
          <w:szCs w:val="22"/>
        </w:rPr>
        <w:t xml:space="preserve">, we create two </w:t>
      </w:r>
      <w:proofErr w:type="spellStart"/>
      <w:r>
        <w:rPr>
          <w:rFonts w:ascii="Calibri" w:eastAsia="Calibri" w:hAnsi="Calibri" w:cs="Calibri"/>
          <w:sz w:val="22"/>
          <w:szCs w:val="22"/>
        </w:rPr>
        <w:t>structs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stringTable</w:t>
      </w:r>
      <w:proofErr w:type="spellEnd"/>
      <w:r>
        <w:rPr>
          <w:rFonts w:ascii="Calibri" w:eastAsia="Calibri" w:hAnsi="Calibri" w:cs="Calibri"/>
          <w:sz w:val="22"/>
          <w:szCs w:val="22"/>
        </w:rPr>
        <w:t xml:space="preserve"> to hold our tokens, and </w:t>
      </w:r>
      <w:proofErr w:type="spellStart"/>
      <w:r>
        <w:rPr>
          <w:rFonts w:ascii="Calibri" w:eastAsia="Calibri" w:hAnsi="Calibri" w:cs="Calibri"/>
          <w:sz w:val="22"/>
          <w:szCs w:val="22"/>
        </w:rPr>
        <w:t>fileTable</w:t>
      </w:r>
      <w:proofErr w:type="spellEnd"/>
      <w:r>
        <w:rPr>
          <w:rFonts w:ascii="Calibri" w:eastAsia="Calibri" w:hAnsi="Calibri" w:cs="Calibri"/>
          <w:sz w:val="22"/>
          <w:szCs w:val="22"/>
        </w:rPr>
        <w:t xml:space="preserve"> to hold the files for each string. </w:t>
      </w:r>
      <w:r w:rsidR="00D14C91">
        <w:rPr>
          <w:rFonts w:ascii="Calibri" w:eastAsia="Calibri" w:hAnsi="Calibri" w:cs="Calibri"/>
          <w:sz w:val="22"/>
          <w:szCs w:val="22"/>
        </w:rPr>
        <w:t xml:space="preserve">Each </w:t>
      </w:r>
      <w:proofErr w:type="spellStart"/>
      <w:r w:rsidR="00D14C91">
        <w:rPr>
          <w:rFonts w:ascii="Calibri" w:eastAsia="Calibri" w:hAnsi="Calibri" w:cs="Calibri"/>
          <w:sz w:val="22"/>
          <w:szCs w:val="22"/>
        </w:rPr>
        <w:t>stringTable</w:t>
      </w:r>
      <w:proofErr w:type="spellEnd"/>
      <w:r w:rsidR="00D14C91">
        <w:rPr>
          <w:rFonts w:ascii="Calibri" w:eastAsia="Calibri" w:hAnsi="Calibri" w:cs="Calibri"/>
          <w:sz w:val="22"/>
          <w:szCs w:val="22"/>
        </w:rPr>
        <w:t xml:space="preserve"> contains its token, a pointer to the first </w:t>
      </w:r>
      <w:proofErr w:type="spellStart"/>
      <w:r w:rsidR="002C7478">
        <w:rPr>
          <w:rFonts w:ascii="Calibri" w:eastAsia="Calibri" w:hAnsi="Calibri" w:cs="Calibri"/>
          <w:sz w:val="22"/>
          <w:szCs w:val="22"/>
        </w:rPr>
        <w:t>fileTable</w:t>
      </w:r>
      <w:proofErr w:type="spellEnd"/>
      <w:r w:rsidR="00D14C91">
        <w:rPr>
          <w:rFonts w:ascii="Calibri" w:eastAsia="Calibri" w:hAnsi="Calibri" w:cs="Calibri"/>
          <w:sz w:val="22"/>
          <w:szCs w:val="22"/>
        </w:rPr>
        <w:t xml:space="preserve"> in its file </w:t>
      </w:r>
      <w:proofErr w:type="spellStart"/>
      <w:r w:rsidR="00D14C91">
        <w:rPr>
          <w:rFonts w:ascii="Calibri" w:eastAsia="Calibri" w:hAnsi="Calibri" w:cs="Calibri"/>
          <w:sz w:val="22"/>
          <w:szCs w:val="22"/>
        </w:rPr>
        <w:t>hashtable</w:t>
      </w:r>
      <w:proofErr w:type="spellEnd"/>
      <w:r w:rsidR="00D14C91">
        <w:rPr>
          <w:rFonts w:ascii="Calibri" w:eastAsia="Calibri" w:hAnsi="Calibri" w:cs="Calibri"/>
          <w:sz w:val="22"/>
          <w:szCs w:val="22"/>
        </w:rPr>
        <w:t xml:space="preserve">, and a pointer to the next </w:t>
      </w:r>
      <w:proofErr w:type="spellStart"/>
      <w:r w:rsidR="00D14C91">
        <w:rPr>
          <w:rFonts w:ascii="Calibri" w:eastAsia="Calibri" w:hAnsi="Calibri" w:cs="Calibri"/>
          <w:sz w:val="22"/>
          <w:szCs w:val="22"/>
        </w:rPr>
        <w:t>stringTable</w:t>
      </w:r>
      <w:proofErr w:type="spellEnd"/>
      <w:r w:rsidR="00D14C91">
        <w:rPr>
          <w:rFonts w:ascii="Calibri" w:eastAsia="Calibri" w:hAnsi="Calibri" w:cs="Calibri"/>
          <w:sz w:val="22"/>
          <w:szCs w:val="22"/>
        </w:rPr>
        <w:t xml:space="preserve"> in the </w:t>
      </w:r>
      <w:proofErr w:type="spellStart"/>
      <w:r w:rsidR="00D14C91">
        <w:rPr>
          <w:rFonts w:ascii="Calibri" w:eastAsia="Calibri" w:hAnsi="Calibri" w:cs="Calibri"/>
          <w:sz w:val="22"/>
          <w:szCs w:val="22"/>
        </w:rPr>
        <w:t>hashtable</w:t>
      </w:r>
      <w:proofErr w:type="spellEnd"/>
      <w:r w:rsidR="00D14C91">
        <w:rPr>
          <w:rFonts w:ascii="Calibri" w:eastAsia="Calibri" w:hAnsi="Calibri" w:cs="Calibri"/>
          <w:sz w:val="22"/>
          <w:szCs w:val="22"/>
        </w:rPr>
        <w:t>.</w:t>
      </w:r>
      <w:r w:rsidR="002C7478">
        <w:rPr>
          <w:rFonts w:ascii="Calibri" w:eastAsia="Calibri" w:hAnsi="Calibri" w:cs="Calibri"/>
          <w:sz w:val="22"/>
          <w:szCs w:val="22"/>
        </w:rPr>
        <w:t xml:space="preserve"> </w:t>
      </w:r>
      <w:proofErr w:type="spellStart"/>
      <w:proofErr w:type="gramStart"/>
      <w:r w:rsidR="002C7478">
        <w:rPr>
          <w:rFonts w:ascii="Calibri" w:eastAsia="Calibri" w:hAnsi="Calibri" w:cs="Calibri"/>
          <w:sz w:val="22"/>
          <w:szCs w:val="22"/>
        </w:rPr>
        <w:t>fileTable</w:t>
      </w:r>
      <w:proofErr w:type="spellEnd"/>
      <w:proofErr w:type="gramEnd"/>
      <w:r w:rsidR="002C7478">
        <w:rPr>
          <w:rFonts w:ascii="Calibri" w:eastAsia="Calibri" w:hAnsi="Calibri" w:cs="Calibri"/>
          <w:sz w:val="22"/>
          <w:szCs w:val="22"/>
        </w:rPr>
        <w:t xml:space="preserve"> contains its file name, the given token’s frequency in that file, and a pointer to the next </w:t>
      </w:r>
      <w:proofErr w:type="spellStart"/>
      <w:r w:rsidR="002C7478">
        <w:rPr>
          <w:rFonts w:ascii="Calibri" w:eastAsia="Calibri" w:hAnsi="Calibri" w:cs="Calibri"/>
          <w:sz w:val="22"/>
          <w:szCs w:val="22"/>
        </w:rPr>
        <w:t>fileTable</w:t>
      </w:r>
      <w:proofErr w:type="spellEnd"/>
      <w:r w:rsidR="002C7478">
        <w:rPr>
          <w:rFonts w:ascii="Calibri" w:eastAsia="Calibri" w:hAnsi="Calibri" w:cs="Calibri"/>
          <w:sz w:val="22"/>
          <w:szCs w:val="22"/>
        </w:rPr>
        <w:t xml:space="preserve"> in the file </w:t>
      </w:r>
      <w:proofErr w:type="spellStart"/>
      <w:r w:rsidR="002C7478">
        <w:rPr>
          <w:rFonts w:ascii="Calibri" w:eastAsia="Calibri" w:hAnsi="Calibri" w:cs="Calibri"/>
          <w:sz w:val="22"/>
          <w:szCs w:val="22"/>
        </w:rPr>
        <w:t>hashtable</w:t>
      </w:r>
      <w:proofErr w:type="spellEnd"/>
      <w:r w:rsidR="002C7478">
        <w:rPr>
          <w:rFonts w:ascii="Calibri" w:eastAsia="Calibri" w:hAnsi="Calibri" w:cs="Calibri"/>
          <w:sz w:val="22"/>
          <w:szCs w:val="22"/>
        </w:rPr>
        <w:t xml:space="preserve">. Because the </w:t>
      </w:r>
      <w:proofErr w:type="spellStart"/>
      <w:r w:rsidR="002C7478">
        <w:rPr>
          <w:rFonts w:ascii="Calibri" w:eastAsia="Calibri" w:hAnsi="Calibri" w:cs="Calibri"/>
          <w:sz w:val="22"/>
          <w:szCs w:val="22"/>
        </w:rPr>
        <w:t>hashtables</w:t>
      </w:r>
      <w:proofErr w:type="spellEnd"/>
      <w:r w:rsidR="002C7478">
        <w:rPr>
          <w:rFonts w:ascii="Calibri" w:eastAsia="Calibri" w:hAnsi="Calibri" w:cs="Calibri"/>
          <w:sz w:val="22"/>
          <w:szCs w:val="22"/>
        </w:rPr>
        <w:t xml:space="preserve"> for tokens and files are linked lists, iterating through them takes linear time </w:t>
      </w:r>
      <w:proofErr w:type="gramStart"/>
      <w:r w:rsidR="002C7478">
        <w:rPr>
          <w:rFonts w:ascii="Calibri" w:eastAsia="Calibri" w:hAnsi="Calibri" w:cs="Calibri"/>
          <w:sz w:val="22"/>
          <w:szCs w:val="22"/>
        </w:rPr>
        <w:t>O(</w:t>
      </w:r>
      <w:proofErr w:type="gramEnd"/>
      <w:r w:rsidR="002C7478">
        <w:rPr>
          <w:rFonts w:ascii="Calibri" w:eastAsia="Calibri" w:hAnsi="Calibri" w:cs="Calibri"/>
          <w:sz w:val="22"/>
          <w:szCs w:val="22"/>
        </w:rPr>
        <w:t xml:space="preserve">n). </w:t>
      </w:r>
      <w:r w:rsidR="00F37042">
        <w:rPr>
          <w:rFonts w:ascii="Calibri" w:eastAsia="Calibri" w:hAnsi="Calibri" w:cs="Calibri"/>
          <w:sz w:val="22"/>
          <w:szCs w:val="22"/>
        </w:rPr>
        <w:t xml:space="preserve">The worst case scenario for analyzing a token in a file would be </w:t>
      </w:r>
      <w:proofErr w:type="gramStart"/>
      <w:r w:rsidR="00F37042">
        <w:rPr>
          <w:rFonts w:ascii="Calibri" w:eastAsia="Calibri" w:hAnsi="Calibri" w:cs="Calibri"/>
          <w:sz w:val="22"/>
          <w:szCs w:val="22"/>
        </w:rPr>
        <w:t>O(</w:t>
      </w:r>
      <w:proofErr w:type="gramEnd"/>
      <w:r w:rsidR="00F37042">
        <w:rPr>
          <w:rFonts w:ascii="Calibri" w:eastAsia="Calibri" w:hAnsi="Calibri" w:cs="Calibri"/>
          <w:sz w:val="22"/>
          <w:szCs w:val="22"/>
        </w:rPr>
        <w:t xml:space="preserve">nm), where n is the size of the token </w:t>
      </w:r>
      <w:proofErr w:type="spellStart"/>
      <w:r w:rsidR="00F37042">
        <w:rPr>
          <w:rFonts w:ascii="Calibri" w:eastAsia="Calibri" w:hAnsi="Calibri" w:cs="Calibri"/>
          <w:sz w:val="22"/>
          <w:szCs w:val="22"/>
        </w:rPr>
        <w:t>hashtable</w:t>
      </w:r>
      <w:proofErr w:type="spellEnd"/>
      <w:r w:rsidR="00F37042">
        <w:rPr>
          <w:rFonts w:ascii="Calibri" w:eastAsia="Calibri" w:hAnsi="Calibri" w:cs="Calibri"/>
          <w:sz w:val="22"/>
          <w:szCs w:val="22"/>
        </w:rPr>
        <w:t xml:space="preserve"> and m is the size of its corresponding file </w:t>
      </w:r>
      <w:proofErr w:type="spellStart"/>
      <w:r w:rsidR="00F37042">
        <w:rPr>
          <w:rFonts w:ascii="Calibri" w:eastAsia="Calibri" w:hAnsi="Calibri" w:cs="Calibri"/>
          <w:sz w:val="22"/>
          <w:szCs w:val="22"/>
        </w:rPr>
        <w:t>hashtable</w:t>
      </w:r>
      <w:proofErr w:type="spellEnd"/>
      <w:r w:rsidR="00F37042">
        <w:rPr>
          <w:rFonts w:ascii="Calibri" w:eastAsia="Calibri" w:hAnsi="Calibri" w:cs="Calibri"/>
          <w:sz w:val="22"/>
          <w:szCs w:val="22"/>
        </w:rPr>
        <w:t xml:space="preserve">. </w:t>
      </w:r>
    </w:p>
    <w:p w:rsidR="00ED4FBF" w:rsidRDefault="00ED4FBF" w:rsidP="00B0559A">
      <w:pPr>
        <w:spacing w:before="16" w:after="16" w:line="259" w:lineRule="auto"/>
        <w:ind w:left="101" w:right="187"/>
        <w:rPr>
          <w:rFonts w:ascii="Calibri" w:eastAsia="Calibri" w:hAnsi="Calibri" w:cs="Calibri"/>
          <w:sz w:val="22"/>
          <w:szCs w:val="22"/>
        </w:rPr>
      </w:pPr>
    </w:p>
    <w:p w:rsidR="00ED4FBF" w:rsidRDefault="00ED4FBF" w:rsidP="00B0559A">
      <w:pPr>
        <w:spacing w:before="16" w:after="16" w:line="259" w:lineRule="auto"/>
        <w:ind w:left="101" w:right="187"/>
        <w:rPr>
          <w:rFonts w:ascii="Calibri" w:eastAsia="Calibri" w:hAnsi="Calibri" w:cs="Calibri"/>
          <w:sz w:val="22"/>
          <w:szCs w:val="22"/>
        </w:rPr>
      </w:pPr>
      <w:r>
        <w:rPr>
          <w:rFonts w:ascii="Calibri" w:eastAsia="Calibri" w:hAnsi="Calibri" w:cs="Calibri"/>
          <w:sz w:val="22"/>
          <w:szCs w:val="22"/>
        </w:rPr>
        <w:t xml:space="preserve">Our buffer reads the file 1 byte at a time, which would result in a high run time. Additionally, because we analyze each character for whether it is non-alphanumerical, there is a high run time associated with each character we add to the token. </w:t>
      </w:r>
    </w:p>
    <w:p w:rsidR="00B0559A" w:rsidRDefault="00B0559A" w:rsidP="00B0559A">
      <w:pPr>
        <w:spacing w:before="16" w:after="16" w:line="259" w:lineRule="auto"/>
        <w:ind w:left="101" w:right="187"/>
        <w:rPr>
          <w:rFonts w:ascii="Calibri" w:eastAsia="Calibri" w:hAnsi="Calibri" w:cs="Calibri"/>
          <w:sz w:val="22"/>
          <w:szCs w:val="22"/>
        </w:rPr>
      </w:pPr>
    </w:p>
    <w:p w:rsidR="00B0559A" w:rsidRDefault="00B0559A" w:rsidP="00B0559A">
      <w:pPr>
        <w:spacing w:before="16" w:after="16" w:line="259" w:lineRule="auto"/>
        <w:ind w:left="101" w:right="187"/>
        <w:rPr>
          <w:rFonts w:ascii="Calibri" w:eastAsia="Calibri" w:hAnsi="Calibri" w:cs="Calibri"/>
          <w:sz w:val="22"/>
          <w:szCs w:val="22"/>
        </w:rPr>
      </w:pPr>
    </w:p>
    <w:sectPr w:rsidR="00B0559A">
      <w:type w:val="continuous"/>
      <w:pgSz w:w="12240" w:h="15840"/>
      <w:pgMar w:top="14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11C91"/>
    <w:multiLevelType w:val="multilevel"/>
    <w:tmpl w:val="4EA803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12"/>
    <w:rsid w:val="00005D79"/>
    <w:rsid w:val="00014A8D"/>
    <w:rsid w:val="0003619C"/>
    <w:rsid w:val="000C0715"/>
    <w:rsid w:val="00181766"/>
    <w:rsid w:val="001A06F4"/>
    <w:rsid w:val="0021422C"/>
    <w:rsid w:val="00265AE2"/>
    <w:rsid w:val="00266BAF"/>
    <w:rsid w:val="002A2772"/>
    <w:rsid w:val="002A6127"/>
    <w:rsid w:val="002C53A7"/>
    <w:rsid w:val="002C7478"/>
    <w:rsid w:val="002D3663"/>
    <w:rsid w:val="00314C51"/>
    <w:rsid w:val="0044360D"/>
    <w:rsid w:val="00452B7F"/>
    <w:rsid w:val="006D2799"/>
    <w:rsid w:val="006F377A"/>
    <w:rsid w:val="007222BF"/>
    <w:rsid w:val="00734112"/>
    <w:rsid w:val="00794397"/>
    <w:rsid w:val="007A1A27"/>
    <w:rsid w:val="008C46F4"/>
    <w:rsid w:val="008D0B6B"/>
    <w:rsid w:val="0091396C"/>
    <w:rsid w:val="00A9292F"/>
    <w:rsid w:val="00B0559A"/>
    <w:rsid w:val="00B93C19"/>
    <w:rsid w:val="00BE0E0A"/>
    <w:rsid w:val="00BE2A9F"/>
    <w:rsid w:val="00C0335D"/>
    <w:rsid w:val="00C109D3"/>
    <w:rsid w:val="00CE50B5"/>
    <w:rsid w:val="00CF4551"/>
    <w:rsid w:val="00D00F9D"/>
    <w:rsid w:val="00D14C91"/>
    <w:rsid w:val="00D65B53"/>
    <w:rsid w:val="00D97C36"/>
    <w:rsid w:val="00E04092"/>
    <w:rsid w:val="00E07124"/>
    <w:rsid w:val="00E977B4"/>
    <w:rsid w:val="00EB6E4E"/>
    <w:rsid w:val="00EB7992"/>
    <w:rsid w:val="00EC44AE"/>
    <w:rsid w:val="00EC5E32"/>
    <w:rsid w:val="00ED4FBF"/>
    <w:rsid w:val="00F20528"/>
    <w:rsid w:val="00F2424F"/>
    <w:rsid w:val="00F37042"/>
    <w:rsid w:val="00F952FC"/>
    <w:rsid w:val="00FF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6F2FA-3CB6-4AA0-9F97-05E72AC2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Pei</dc:creator>
  <cp:lastModifiedBy>Kevin Pei</cp:lastModifiedBy>
  <cp:revision>54</cp:revision>
  <dcterms:created xsi:type="dcterms:W3CDTF">2017-03-25T20:46:00Z</dcterms:created>
  <dcterms:modified xsi:type="dcterms:W3CDTF">2017-03-28T19:58:00Z</dcterms:modified>
</cp:coreProperties>
</file>